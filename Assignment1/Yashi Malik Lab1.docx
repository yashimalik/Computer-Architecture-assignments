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C57431" w14:textId="72FF7B75" w:rsidR="003B6030" w:rsidRDefault="003B6030" w:rsidP="003B6030">
      <w:pPr>
        <w:rPr>
          <w:b/>
          <w:sz w:val="22"/>
          <w:szCs w:val="22"/>
        </w:rPr>
      </w:pPr>
      <w:r>
        <w:rPr>
          <w:b/>
          <w:sz w:val="22"/>
          <w:szCs w:val="22"/>
        </w:rPr>
        <w:t>Name-Yashi Malik</w:t>
      </w:r>
    </w:p>
    <w:p w14:paraId="2954BDD5" w14:textId="5E15A8F6" w:rsidR="003B6030" w:rsidRDefault="003B6030" w:rsidP="003B6030">
      <w:pPr>
        <w:rPr>
          <w:b/>
          <w:sz w:val="22"/>
          <w:szCs w:val="22"/>
        </w:rPr>
      </w:pPr>
      <w:r>
        <w:rPr>
          <w:b/>
          <w:sz w:val="22"/>
          <w:szCs w:val="22"/>
        </w:rPr>
        <w:t>ID-2021A3PS3056G</w:t>
      </w:r>
    </w:p>
    <w:p w14:paraId="136DCDE0" w14:textId="77777777" w:rsidR="003B6030" w:rsidRPr="003B6030" w:rsidRDefault="003B6030" w:rsidP="003B6030">
      <w:pPr>
        <w:rPr>
          <w:b/>
          <w:sz w:val="22"/>
          <w:szCs w:val="22"/>
        </w:rPr>
      </w:pPr>
    </w:p>
    <w:p w14:paraId="7A66C1F8" w14:textId="32588A7C" w:rsidR="00B75843" w:rsidRDefault="00AF3378" w:rsidP="00D50170">
      <w:pPr>
        <w:jc w:val="center"/>
        <w:rPr>
          <w:b/>
          <w:sz w:val="36"/>
        </w:rPr>
      </w:pPr>
      <w:r w:rsidRPr="00B237F2">
        <w:rPr>
          <w:b/>
          <w:sz w:val="36"/>
        </w:rPr>
        <w:t>Lab</w:t>
      </w:r>
      <w:r w:rsidR="00D50170" w:rsidRPr="00B237F2">
        <w:rPr>
          <w:b/>
          <w:sz w:val="36"/>
        </w:rPr>
        <w:t xml:space="preserve"> </w:t>
      </w:r>
      <w:r w:rsidR="002D5A84">
        <w:rPr>
          <w:b/>
          <w:sz w:val="36"/>
        </w:rPr>
        <w:t>1</w:t>
      </w:r>
      <w:r w:rsidR="00D50170" w:rsidRPr="00B237F2">
        <w:rPr>
          <w:b/>
          <w:sz w:val="36"/>
        </w:rPr>
        <w:t xml:space="preserve">: </w:t>
      </w:r>
      <w:r w:rsidR="00BD5350" w:rsidRPr="00B237F2">
        <w:rPr>
          <w:b/>
          <w:sz w:val="36"/>
        </w:rPr>
        <w:t>Design</w:t>
      </w:r>
      <w:r w:rsidR="00553425">
        <w:rPr>
          <w:b/>
          <w:sz w:val="36"/>
        </w:rPr>
        <w:t xml:space="preserve"> of </w:t>
      </w:r>
      <w:r w:rsidR="00D22FCD">
        <w:rPr>
          <w:b/>
          <w:sz w:val="36"/>
        </w:rPr>
        <w:t>Instruction Fetch and ALU</w:t>
      </w:r>
    </w:p>
    <w:p w14:paraId="532C4AD1" w14:textId="77777777" w:rsidR="00D22FCD" w:rsidRDefault="00D22FCD" w:rsidP="00D50170">
      <w:pPr>
        <w:jc w:val="center"/>
        <w:rPr>
          <w:b/>
          <w:sz w:val="36"/>
        </w:rPr>
      </w:pPr>
    </w:p>
    <w:p w14:paraId="653F1A5A" w14:textId="77777777" w:rsidR="00D22FCD" w:rsidRPr="006569E2" w:rsidRDefault="00D22FCD" w:rsidP="00D22FCD">
      <w:pPr>
        <w:widowControl/>
        <w:suppressAutoHyphens w:val="0"/>
        <w:rPr>
          <w:b/>
          <w:u w:val="single"/>
        </w:rPr>
      </w:pPr>
      <w:r w:rsidRPr="006569E2">
        <w:rPr>
          <w:b/>
          <w:u w:val="single"/>
        </w:rPr>
        <w:t xml:space="preserve">Exercise </w:t>
      </w:r>
      <w:r w:rsidR="002D5A84">
        <w:rPr>
          <w:b/>
          <w:u w:val="single"/>
        </w:rPr>
        <w:t>1</w:t>
      </w:r>
      <w:r w:rsidRPr="006569E2">
        <w:rPr>
          <w:b/>
          <w:u w:val="single"/>
        </w:rPr>
        <w:t xml:space="preserve">.1: Implement </w:t>
      </w:r>
      <w:r>
        <w:rPr>
          <w:b/>
          <w:u w:val="single"/>
        </w:rPr>
        <w:t>I</w:t>
      </w:r>
      <w:r w:rsidRPr="006569E2">
        <w:rPr>
          <w:b/>
          <w:u w:val="single"/>
        </w:rPr>
        <w:t xml:space="preserve">nstruction </w:t>
      </w:r>
      <w:r>
        <w:rPr>
          <w:b/>
          <w:u w:val="single"/>
        </w:rPr>
        <w:t>Fetch Unit</w:t>
      </w:r>
      <w:r w:rsidRPr="006569E2">
        <w:rPr>
          <w:b/>
          <w:u w:val="single"/>
        </w:rPr>
        <w:t xml:space="preserve"> in Verilog.</w:t>
      </w:r>
    </w:p>
    <w:p w14:paraId="40E2D426" w14:textId="77777777" w:rsidR="00D22FCD" w:rsidRDefault="00D22FCD" w:rsidP="00D22FCD">
      <w:pPr>
        <w:pStyle w:val="Default"/>
        <w:jc w:val="both"/>
      </w:pPr>
    </w:p>
    <w:p w14:paraId="58F18D65" w14:textId="77777777" w:rsidR="00D22FCD" w:rsidRPr="00BC4D3A" w:rsidRDefault="009B24B0" w:rsidP="00D22FCD">
      <w:pPr>
        <w:pStyle w:val="Default"/>
        <w:jc w:val="both"/>
      </w:pPr>
      <w:r>
        <w:t>This exercise aims</w:t>
      </w:r>
      <w:r w:rsidR="00D22FCD">
        <w:t xml:space="preserve"> to implement the Behavioral model for </w:t>
      </w:r>
      <w:r>
        <w:t xml:space="preserve">the </w:t>
      </w:r>
      <w:r w:rsidR="00D22FCD">
        <w:t xml:space="preserve">instruction fetch unit. Instruction fetch is the first stage of any processor. The instruction fetch unit for </w:t>
      </w:r>
      <w:r>
        <w:t xml:space="preserve">the </w:t>
      </w:r>
      <w:r w:rsidR="00D22FCD">
        <w:t xml:space="preserve">MIPS processor consists of three main units: (1) </w:t>
      </w:r>
      <w:r w:rsidR="00D22FCD" w:rsidRPr="006F29A1">
        <w:rPr>
          <w:highlight w:val="yellow"/>
        </w:rPr>
        <w:t xml:space="preserve">A 32-bit program counter (PC) register also called </w:t>
      </w:r>
      <w:r w:rsidRPr="006F29A1">
        <w:rPr>
          <w:highlight w:val="yellow"/>
        </w:rPr>
        <w:t xml:space="preserve">the </w:t>
      </w:r>
      <w:r w:rsidR="00D22FCD" w:rsidRPr="006F29A1">
        <w:rPr>
          <w:highlight w:val="yellow"/>
        </w:rPr>
        <w:t xml:space="preserve">Instruction register which holds the address of </w:t>
      </w:r>
      <w:r w:rsidRPr="006F29A1">
        <w:rPr>
          <w:highlight w:val="yellow"/>
        </w:rPr>
        <w:t xml:space="preserve">the </w:t>
      </w:r>
      <w:r w:rsidR="00D22FCD" w:rsidRPr="006F29A1">
        <w:rPr>
          <w:highlight w:val="yellow"/>
        </w:rPr>
        <w:t>instruction that is to be fetched.</w:t>
      </w:r>
      <w:r w:rsidR="00D22FCD">
        <w:t xml:space="preserve"> (2) </w:t>
      </w:r>
      <w:r w:rsidR="00D22FCD" w:rsidRPr="006F29A1">
        <w:rPr>
          <w:highlight w:val="green"/>
        </w:rPr>
        <w:t xml:space="preserve">A byte addressable </w:t>
      </w:r>
      <w:proofErr w:type="spellStart"/>
      <w:r w:rsidR="00D22FCD" w:rsidRPr="006F29A1">
        <w:rPr>
          <w:b/>
          <w:highlight w:val="green"/>
        </w:rPr>
        <w:t>BigEndian</w:t>
      </w:r>
      <w:proofErr w:type="spellEnd"/>
      <w:r w:rsidR="00D22FCD" w:rsidRPr="006F29A1">
        <w:rPr>
          <w:highlight w:val="green"/>
        </w:rPr>
        <w:t xml:space="preserve"> Instruction Memory which accepts a 32-bit address and gives as output a 32-bit instruction code</w:t>
      </w:r>
      <w:r w:rsidR="00D22FCD">
        <w:t xml:space="preserve">. (3) </w:t>
      </w:r>
      <w:r w:rsidR="00D22FCD" w:rsidRPr="006F29A1">
        <w:rPr>
          <w:highlight w:val="cyan"/>
        </w:rPr>
        <w:t xml:space="preserve">An adder to increment the contents of </w:t>
      </w:r>
      <w:r w:rsidRPr="006F29A1">
        <w:rPr>
          <w:highlight w:val="cyan"/>
        </w:rPr>
        <w:t xml:space="preserve">the </w:t>
      </w:r>
      <w:r w:rsidR="00D22FCD" w:rsidRPr="006F29A1">
        <w:rPr>
          <w:highlight w:val="cyan"/>
        </w:rPr>
        <w:t xml:space="preserve">PC to point to </w:t>
      </w:r>
      <w:r w:rsidRPr="006F29A1">
        <w:rPr>
          <w:highlight w:val="cyan"/>
        </w:rPr>
        <w:t xml:space="preserve">the </w:t>
      </w:r>
      <w:r w:rsidR="00D22FCD" w:rsidRPr="006F29A1">
        <w:rPr>
          <w:highlight w:val="cyan"/>
        </w:rPr>
        <w:t>next instruction</w:t>
      </w:r>
      <w:r w:rsidR="00D22FCD">
        <w:t xml:space="preserve">.  The instruction fetch unit </w:t>
      </w:r>
      <w:r w:rsidR="00D22FCD" w:rsidRPr="006F29A1">
        <w:rPr>
          <w:highlight w:val="lightGray"/>
        </w:rPr>
        <w:t>contains two inputs a clock and a reset</w:t>
      </w:r>
      <w:r w:rsidR="00D22FCD">
        <w:t xml:space="preserve">. When reset becomes zero PC should be initialized to 0 and the Instruction memory should be initialized with specific values. When the reset is not zero the instruction fetch unit should output a 32-bit instruction code corresponding to the address in </w:t>
      </w:r>
      <w:r>
        <w:t xml:space="preserve">the </w:t>
      </w:r>
      <w:r w:rsidR="00D22FCD">
        <w:t xml:space="preserve">PC at </w:t>
      </w:r>
      <w:r>
        <w:t xml:space="preserve">the </w:t>
      </w:r>
      <w:r w:rsidR="00D22FCD" w:rsidRPr="006F29A1">
        <w:rPr>
          <w:color w:val="FF0000"/>
        </w:rPr>
        <w:t xml:space="preserve">positive edge </w:t>
      </w:r>
      <w:r w:rsidR="00D22FCD">
        <w:t xml:space="preserve">of </w:t>
      </w:r>
      <w:r>
        <w:t xml:space="preserve">the </w:t>
      </w:r>
      <w:r w:rsidR="00D22FCD">
        <w:t xml:space="preserve">clock. The PC should be incremented to point to </w:t>
      </w:r>
      <w:r>
        <w:t xml:space="preserve">the </w:t>
      </w:r>
      <w:r w:rsidR="00D22FCD">
        <w:t xml:space="preserve">next instruction after each clock cycle. The figure below shows the </w:t>
      </w:r>
      <w:r>
        <w:t>block-level</w:t>
      </w:r>
      <w:r w:rsidR="00D22FCD">
        <w:t xml:space="preserve"> diagram of the instruction fetch unit.</w:t>
      </w:r>
    </w:p>
    <w:p w14:paraId="45CA427E" w14:textId="77777777" w:rsidR="00D22FCD" w:rsidRDefault="00D22FCD" w:rsidP="00D22FCD">
      <w:pPr>
        <w:widowControl/>
        <w:suppressAutoHyphens w:val="0"/>
      </w:pPr>
    </w:p>
    <w:p w14:paraId="7B65BDB4" w14:textId="77777777" w:rsidR="00D22FCD" w:rsidRDefault="00D22FCD" w:rsidP="00D22FCD">
      <w:pPr>
        <w:widowControl/>
        <w:suppressAutoHyphens w:val="0"/>
        <w:jc w:val="center"/>
      </w:pPr>
      <w:r>
        <w:rPr>
          <w:noProof/>
          <w:lang w:eastAsia="en-US"/>
        </w:rPr>
        <w:drawing>
          <wp:inline distT="0" distB="0" distL="0" distR="0" wp14:anchorId="4CFB632A" wp14:editId="631812F4">
            <wp:extent cx="3347049" cy="290342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308" cy="2907117"/>
                    </a:xfrm>
                    <a:prstGeom prst="rect">
                      <a:avLst/>
                    </a:prstGeom>
                    <a:noFill/>
                    <a:ln>
                      <a:noFill/>
                    </a:ln>
                  </pic:spPr>
                </pic:pic>
              </a:graphicData>
            </a:graphic>
          </wp:inline>
        </w:drawing>
      </w:r>
    </w:p>
    <w:p w14:paraId="092B8BBE" w14:textId="77777777" w:rsidR="00D22FCD" w:rsidRDefault="00D22FCD" w:rsidP="00D22FCD">
      <w:pPr>
        <w:widowControl/>
        <w:suppressAutoHyphens w:val="0"/>
      </w:pPr>
    </w:p>
    <w:p w14:paraId="669CBA7C" w14:textId="77777777" w:rsidR="00D22FCD" w:rsidRDefault="00D22FCD" w:rsidP="00D22FCD">
      <w:pPr>
        <w:widowControl/>
        <w:suppressAutoHyphens w:val="0"/>
      </w:pPr>
      <w:r>
        <w:t>The instruction fetch is implemented in stages. The first stage is to implement the Instruction memory.</w:t>
      </w:r>
    </w:p>
    <w:p w14:paraId="25AB054F" w14:textId="77777777" w:rsidR="00D22FCD" w:rsidRDefault="00D22FCD" w:rsidP="00D22FCD">
      <w:pPr>
        <w:widowControl/>
        <w:suppressAutoHyphens w:val="0"/>
        <w:rPr>
          <w:b/>
          <w:u w:val="single"/>
        </w:rPr>
      </w:pPr>
    </w:p>
    <w:p w14:paraId="2CF76E82" w14:textId="6AC7E5A5" w:rsidR="00D22FCD" w:rsidRPr="006569E2" w:rsidRDefault="00D22FCD" w:rsidP="00D22FCD">
      <w:pPr>
        <w:widowControl/>
        <w:suppressAutoHyphens w:val="0"/>
        <w:rPr>
          <w:b/>
          <w:u w:val="single"/>
        </w:rPr>
      </w:pPr>
      <w:r w:rsidRPr="006569E2">
        <w:rPr>
          <w:b/>
          <w:u w:val="single"/>
        </w:rPr>
        <w:t xml:space="preserve">Exercise </w:t>
      </w:r>
      <w:r w:rsidR="00D433FA">
        <w:rPr>
          <w:b/>
          <w:u w:val="single"/>
        </w:rPr>
        <w:t>1</w:t>
      </w:r>
      <w:r w:rsidRPr="006569E2">
        <w:rPr>
          <w:b/>
          <w:u w:val="single"/>
        </w:rPr>
        <w:t>.1</w:t>
      </w:r>
      <w:r>
        <w:rPr>
          <w:b/>
          <w:u w:val="single"/>
        </w:rPr>
        <w:t>.1</w:t>
      </w:r>
      <w:r w:rsidRPr="006569E2">
        <w:rPr>
          <w:b/>
          <w:u w:val="single"/>
        </w:rPr>
        <w:t xml:space="preserve">: Implement </w:t>
      </w:r>
      <w:r>
        <w:rPr>
          <w:b/>
          <w:u w:val="single"/>
        </w:rPr>
        <w:t>I</w:t>
      </w:r>
      <w:r w:rsidRPr="006569E2">
        <w:rPr>
          <w:b/>
          <w:u w:val="single"/>
        </w:rPr>
        <w:t xml:space="preserve">nstruction </w:t>
      </w:r>
      <w:r w:rsidR="006F29A1">
        <w:rPr>
          <w:b/>
          <w:u w:val="single"/>
        </w:rPr>
        <w:t>Memory</w:t>
      </w:r>
      <w:r w:rsidRPr="006569E2">
        <w:rPr>
          <w:b/>
          <w:u w:val="single"/>
        </w:rPr>
        <w:t xml:space="preserve"> in Verilog.</w:t>
      </w:r>
    </w:p>
    <w:p w14:paraId="2B573DA8" w14:textId="77777777" w:rsidR="00D22FCD" w:rsidRDefault="00D22FCD" w:rsidP="00D22FCD">
      <w:pPr>
        <w:widowControl/>
        <w:suppressAutoHyphens w:val="0"/>
        <w:rPr>
          <w:b/>
        </w:rPr>
      </w:pPr>
    </w:p>
    <w:p w14:paraId="4CE513FF" w14:textId="77777777" w:rsidR="00D22FCD" w:rsidRPr="006569E2" w:rsidRDefault="00D22FCD" w:rsidP="00D22FCD">
      <w:pPr>
        <w:widowControl/>
        <w:suppressAutoHyphens w:val="0"/>
        <w:jc w:val="center"/>
        <w:rPr>
          <w:b/>
        </w:rPr>
      </w:pPr>
      <w:r>
        <w:rPr>
          <w:noProof/>
          <w:lang w:eastAsia="en-US"/>
        </w:rPr>
        <w:lastRenderedPageBreak/>
        <w:drawing>
          <wp:inline distT="0" distB="0" distL="0" distR="0" wp14:anchorId="2D9C0C88" wp14:editId="56999AD7">
            <wp:extent cx="3631721" cy="1729277"/>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380" cy="1739114"/>
                    </a:xfrm>
                    <a:prstGeom prst="rect">
                      <a:avLst/>
                    </a:prstGeom>
                    <a:noFill/>
                    <a:ln>
                      <a:noFill/>
                    </a:ln>
                  </pic:spPr>
                </pic:pic>
              </a:graphicData>
            </a:graphic>
          </wp:inline>
        </w:drawing>
      </w:r>
    </w:p>
    <w:p w14:paraId="0B3CFFCC" w14:textId="77777777" w:rsidR="00D22FCD" w:rsidRDefault="00D22FCD" w:rsidP="00D22FCD">
      <w:pPr>
        <w:jc w:val="both"/>
      </w:pPr>
      <w:r w:rsidRPr="006F29A1">
        <w:rPr>
          <w:color w:val="FF0000"/>
        </w:rPr>
        <w:t xml:space="preserve">The instruction memory has two inputs a 32-bit Input coming from PC and a </w:t>
      </w:r>
      <w:r w:rsidR="009B24B0" w:rsidRPr="006F29A1">
        <w:rPr>
          <w:color w:val="FF0000"/>
        </w:rPr>
        <w:t>1-bit</w:t>
      </w:r>
      <w:r w:rsidRPr="006F29A1">
        <w:rPr>
          <w:color w:val="FF0000"/>
        </w:rPr>
        <w:t xml:space="preserve"> reset. </w:t>
      </w:r>
      <w:r>
        <w:t xml:space="preserve">It has one </w:t>
      </w:r>
      <w:r w:rsidRPr="006F29A1">
        <w:rPr>
          <w:color w:val="FF0000"/>
        </w:rPr>
        <w:t xml:space="preserve">32-bit output </w:t>
      </w:r>
      <w:r>
        <w:t>indicating the output instruction code. According to the specifications when reset is logic 0 the Instruction memory should be initialized with specific data. This initialization</w:t>
      </w:r>
      <w:r w:rsidR="009B24B0">
        <w:t xml:space="preserve"> is</w:t>
      </w:r>
      <w:r>
        <w:t xml:space="preserve"> necessary to write the instruction codes </w:t>
      </w:r>
      <w:r w:rsidR="00FA06FB">
        <w:t>into</w:t>
      </w:r>
      <w:r>
        <w:t xml:space="preserve"> the memory. When reset</w:t>
      </w:r>
      <w:r w:rsidR="002D5A84">
        <w:t xml:space="preserve"> is logic 1 the instruction memory</w:t>
      </w:r>
      <w:r>
        <w:t xml:space="preserve"> should output the 32-bit instruction code corresponding to the 32-bit input address. The partial code for the Instruction memory is shown below.  Please read the comments for </w:t>
      </w:r>
      <w:r w:rsidR="00FA06FB">
        <w:t xml:space="preserve">a </w:t>
      </w:r>
      <w:r>
        <w:t>better understanding of the design.</w:t>
      </w:r>
    </w:p>
    <w:p w14:paraId="3E2DE6A3" w14:textId="77777777" w:rsidR="00D22FCD" w:rsidRDefault="00D22FCD" w:rsidP="00D22FCD">
      <w:pPr>
        <w:jc w:val="both"/>
      </w:pPr>
    </w:p>
    <w:p w14:paraId="01F5D788" w14:textId="77777777" w:rsidR="00D22FCD" w:rsidRDefault="00D22FCD" w:rsidP="00D22FCD">
      <w:pPr>
        <w:jc w:val="both"/>
        <w:rPr>
          <w:b/>
        </w:rPr>
      </w:pPr>
      <w:r w:rsidRPr="001256C4">
        <w:rPr>
          <w:b/>
          <w:u w:val="single"/>
        </w:rPr>
        <w:t>Partial code</w:t>
      </w:r>
      <w:r>
        <w:rPr>
          <w:b/>
          <w:u w:val="single"/>
        </w:rPr>
        <w:t xml:space="preserve">: </w:t>
      </w:r>
      <w:proofErr w:type="spellStart"/>
      <w:r w:rsidRPr="001256C4">
        <w:rPr>
          <w:b/>
        </w:rPr>
        <w:t>Instruction_</w:t>
      </w:r>
      <w:r>
        <w:rPr>
          <w:b/>
        </w:rPr>
        <w:t>M</w:t>
      </w:r>
      <w:r w:rsidRPr="001256C4">
        <w:rPr>
          <w:b/>
        </w:rPr>
        <w:t>emory</w:t>
      </w:r>
      <w:r>
        <w:rPr>
          <w:b/>
        </w:rPr>
        <w:t>.v</w:t>
      </w:r>
      <w:proofErr w:type="spellEnd"/>
    </w:p>
    <w:p w14:paraId="4F5A277D" w14:textId="77777777" w:rsidR="00D22FCD" w:rsidRPr="001256C4" w:rsidRDefault="00D22FCD" w:rsidP="00D22FCD">
      <w:pPr>
        <w:jc w:val="both"/>
        <w:rPr>
          <w:b/>
        </w:rPr>
      </w:pPr>
    </w:p>
    <w:p w14:paraId="50A9D142" w14:textId="77777777" w:rsidR="00D22FCD" w:rsidRDefault="00D22FCD" w:rsidP="00D22FCD">
      <w:pPr>
        <w:jc w:val="both"/>
      </w:pPr>
      <w:r>
        <w:rPr>
          <w:noProof/>
          <w:lang w:eastAsia="en-US"/>
        </w:rPr>
        <mc:AlternateContent>
          <mc:Choice Requires="wps">
            <w:drawing>
              <wp:anchor distT="0" distB="0" distL="114300" distR="114300" simplePos="0" relativeHeight="251662336" behindDoc="0" locked="0" layoutInCell="1" allowOverlap="1" wp14:anchorId="5DD61759" wp14:editId="794AAB16">
                <wp:simplePos x="0" y="0"/>
                <wp:positionH relativeFrom="column">
                  <wp:posOffset>3118485</wp:posOffset>
                </wp:positionH>
                <wp:positionV relativeFrom="paragraph">
                  <wp:posOffset>723900</wp:posOffset>
                </wp:positionV>
                <wp:extent cx="43815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381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8670" w14:textId="77777777" w:rsidR="00D22FCD" w:rsidRPr="00934D70" w:rsidRDefault="00D22FCD" w:rsidP="00D22FCD">
                            <w:pPr>
                              <w:ind w:right="-7"/>
                              <w:rPr>
                                <w:sz w:val="18"/>
                                <w:lang w:val="en-IN"/>
                              </w:rPr>
                            </w:pPr>
                            <w:r w:rsidRPr="00934D70">
                              <w:rPr>
                                <w:sz w:val="18"/>
                                <w:lang w:val="en-IN"/>
                              </w:rPr>
                              <w:t>3</w:t>
                            </w:r>
                            <w:r>
                              <w:rPr>
                                <w:sz w:val="18"/>
                                <w:lang w:val="en-I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61759" id="_x0000_t202" coordsize="21600,21600" o:spt="202" path="m,l,21600r21600,l21600,xe">
                <v:stroke joinstyle="miter"/>
                <v:path gradientshapeok="t" o:connecttype="rect"/>
              </v:shapetype>
              <v:shape id="Text Box 2" o:spid="_x0000_s1026" type="#_x0000_t202" style="position:absolute;left:0;text-align:left;margin-left:245.55pt;margin-top:57pt;width:34.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" fillcolor="white [3201]" stroked="f" strokeweight=".5pt">
                <v:textbox>
                  <w:txbxContent>
                    <w:p w14:paraId="699E8670" w14:textId="77777777" w:rsidR="00D22FCD" w:rsidRPr="00934D70" w:rsidRDefault="00D22FCD" w:rsidP="00D22FCD">
                      <w:pPr>
                        <w:ind w:right="-7"/>
                        <w:rPr>
                          <w:sz w:val="18"/>
                          <w:lang w:val="en-IN"/>
                        </w:rPr>
                      </w:pPr>
                      <w:r w:rsidRPr="00934D70">
                        <w:rPr>
                          <w:sz w:val="18"/>
                          <w:lang w:val="en-IN"/>
                        </w:rPr>
                        <w:t>3</w:t>
                      </w:r>
                      <w:r>
                        <w:rPr>
                          <w:sz w:val="18"/>
                          <w:lang w:val="en-IN"/>
                        </w:rPr>
                        <w:t>7</w:t>
                      </w:r>
                    </w:p>
                  </w:txbxContent>
                </v:textbox>
              </v:shape>
            </w:pict>
          </mc:Fallback>
        </mc:AlternateContent>
      </w:r>
      <w:r>
        <w:rPr>
          <w:noProof/>
          <w:lang w:eastAsia="en-US"/>
        </w:rPr>
        <w:drawing>
          <wp:inline distT="0" distB="0" distL="0" distR="0" wp14:anchorId="40927190" wp14:editId="4D1B83D8">
            <wp:extent cx="4468483" cy="3695427"/>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341" cy="3701926"/>
                    </a:xfrm>
                    <a:prstGeom prst="rect">
                      <a:avLst/>
                    </a:prstGeom>
                    <a:noFill/>
                    <a:ln>
                      <a:noFill/>
                    </a:ln>
                  </pic:spPr>
                </pic:pic>
              </a:graphicData>
            </a:graphic>
          </wp:inline>
        </w:drawing>
      </w:r>
    </w:p>
    <w:p w14:paraId="1DCDC292" w14:textId="77777777" w:rsidR="00D22FCD" w:rsidRDefault="00D22FCD" w:rsidP="00D22FCD">
      <w:pPr>
        <w:rPr>
          <w:b/>
        </w:rPr>
      </w:pPr>
    </w:p>
    <w:p w14:paraId="79AE1C99" w14:textId="77777777" w:rsidR="00D22FCD" w:rsidRPr="0039507F" w:rsidRDefault="00D22FCD" w:rsidP="00D22FCD">
      <w:pPr>
        <w:rPr>
          <w:b/>
        </w:rPr>
      </w:pPr>
      <w:r w:rsidRPr="0039507F">
        <w:rPr>
          <w:b/>
        </w:rPr>
        <w:t>reg [7:0] Mem [36:0];</w:t>
      </w:r>
      <w:r w:rsidR="00D433FA">
        <w:rPr>
          <w:b/>
        </w:rPr>
        <w:t xml:space="preserve"> </w:t>
      </w:r>
      <w:r w:rsidRPr="0039507F">
        <w:rPr>
          <w:b/>
        </w:rPr>
        <w:t xml:space="preserve">defines byte addressable memory with 37 locations.  </w:t>
      </w:r>
    </w:p>
    <w:p w14:paraId="278C1750" w14:textId="77777777" w:rsidR="00D22FCD" w:rsidRPr="00D16B55" w:rsidRDefault="00D22FCD" w:rsidP="00A85F29">
      <w:pPr>
        <w:pStyle w:val="WW-Default"/>
        <w:jc w:val="both"/>
      </w:pPr>
      <w:r w:rsidRPr="00D16B55">
        <w:rPr>
          <w:b/>
        </w:rPr>
        <w:t xml:space="preserve">Copy the image of </w:t>
      </w:r>
      <w:r w:rsidR="009B24B0">
        <w:rPr>
          <w:b/>
        </w:rPr>
        <w:t xml:space="preserve">the </w:t>
      </w:r>
      <w:r w:rsidRPr="00D16B55">
        <w:rPr>
          <w:b/>
        </w:rPr>
        <w:t>completed Instruction memory module</w:t>
      </w:r>
      <w:r w:rsidR="009B24B0">
        <w:rPr>
          <w:b/>
        </w:rPr>
        <w:t>.?</w:t>
      </w:r>
      <w:r w:rsidRPr="00D16B55">
        <w:rPr>
          <w:b/>
        </w:rPr>
        <w:t xml:space="preserve"> </w:t>
      </w:r>
    </w:p>
    <w:p w14:paraId="44672A1C" w14:textId="01C1FA84" w:rsidR="00D22FCD" w:rsidRDefault="00D22FCD" w:rsidP="00D22FCD">
      <w:pPr>
        <w:pStyle w:val="WW-Default"/>
        <w:jc w:val="both"/>
      </w:pPr>
      <w:r w:rsidRPr="00BC4D3A">
        <w:lastRenderedPageBreak/>
        <w:t>Answer:</w:t>
      </w:r>
      <w:r w:rsidRPr="00D16B55">
        <w:rPr>
          <w:b/>
        </w:rPr>
        <w:t xml:space="preserve"> </w:t>
      </w:r>
      <w:sdt>
        <w:sdtPr>
          <w:rPr>
            <w:b/>
          </w:rPr>
          <w:id w:val="1656035267"/>
          <w:placeholder>
            <w:docPart w:val="0D7A8F2062704A6397678EEEE3B7D437"/>
          </w:placeholder>
        </w:sdtPr>
        <w:sdtEndPr>
          <w:rPr>
            <w:b w:val="0"/>
          </w:rPr>
        </w:sdtEndPr>
        <w:sdtContent>
          <w:r w:rsidRPr="00BC4D3A">
            <w:t xml:space="preserve">  </w:t>
          </w:r>
          <w:r w:rsidR="007F7F3C" w:rsidRPr="007F7F3C">
            <w:drawing>
              <wp:inline distT="0" distB="0" distL="0" distR="0" wp14:anchorId="09B43D9F" wp14:editId="06845FE5">
                <wp:extent cx="6332220" cy="4471035"/>
                <wp:effectExtent l="0" t="0" r="0" b="5715"/>
                <wp:docPr id="205426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69064" name=""/>
                        <pic:cNvPicPr/>
                      </pic:nvPicPr>
                      <pic:blipFill>
                        <a:blip r:embed="rId11"/>
                        <a:stretch>
                          <a:fillRect/>
                        </a:stretch>
                      </pic:blipFill>
                      <pic:spPr>
                        <a:xfrm>
                          <a:off x="0" y="0"/>
                          <a:ext cx="6332220" cy="4471035"/>
                        </a:xfrm>
                        <a:prstGeom prst="rect">
                          <a:avLst/>
                        </a:prstGeom>
                      </pic:spPr>
                    </pic:pic>
                  </a:graphicData>
                </a:graphic>
              </wp:inline>
            </w:drawing>
          </w:r>
        </w:sdtContent>
      </w:sdt>
    </w:p>
    <w:p w14:paraId="44C74A0A" w14:textId="77777777" w:rsidR="00D22FCD" w:rsidRDefault="00D22FCD" w:rsidP="00D22FCD">
      <w:pPr>
        <w:widowControl/>
        <w:suppressAutoHyphens w:val="0"/>
        <w:jc w:val="both"/>
        <w:rPr>
          <w:b/>
          <w:u w:val="single"/>
        </w:rPr>
      </w:pPr>
    </w:p>
    <w:p w14:paraId="2C70419E" w14:textId="77777777" w:rsidR="00D22FCD" w:rsidRDefault="00D22FCD" w:rsidP="00D22FCD">
      <w:pPr>
        <w:widowControl/>
        <w:suppressAutoHyphens w:val="0"/>
        <w:jc w:val="both"/>
        <w:rPr>
          <w:b/>
          <w:u w:val="single"/>
        </w:rPr>
      </w:pPr>
    </w:p>
    <w:p w14:paraId="69921806" w14:textId="77777777" w:rsidR="00D22FCD" w:rsidRPr="006569E2" w:rsidRDefault="002D5A84" w:rsidP="00D22FCD">
      <w:pPr>
        <w:widowControl/>
        <w:suppressAutoHyphens w:val="0"/>
        <w:jc w:val="both"/>
        <w:rPr>
          <w:b/>
          <w:u w:val="single"/>
        </w:rPr>
      </w:pPr>
      <w:r>
        <w:rPr>
          <w:b/>
          <w:u w:val="single"/>
        </w:rPr>
        <w:t>Exercise 1</w:t>
      </w:r>
      <w:r w:rsidR="00D22FCD">
        <w:rPr>
          <w:b/>
          <w:u w:val="single"/>
        </w:rPr>
        <w:t xml:space="preserve">.1.2 Write the </w:t>
      </w:r>
      <w:proofErr w:type="spellStart"/>
      <w:r w:rsidR="00D22FCD">
        <w:rPr>
          <w:b/>
          <w:u w:val="single"/>
        </w:rPr>
        <w:t>TestBench</w:t>
      </w:r>
      <w:proofErr w:type="spellEnd"/>
      <w:r w:rsidR="00D22FCD">
        <w:rPr>
          <w:b/>
          <w:u w:val="single"/>
        </w:rPr>
        <w:t xml:space="preserve"> to test the functionality of the Instruction Memory Module. (As part of your testbench enable reset initially and then give different values of PC)</w:t>
      </w:r>
    </w:p>
    <w:p w14:paraId="24B07EEA" w14:textId="77777777" w:rsidR="00D22FCD" w:rsidRDefault="00D22FCD" w:rsidP="00D22FCD"/>
    <w:p w14:paraId="22019D98" w14:textId="77777777" w:rsidR="00D22FCD" w:rsidRDefault="00D22FCD" w:rsidP="00D22FCD"/>
    <w:p w14:paraId="330787BE" w14:textId="77777777" w:rsidR="00D22FCD" w:rsidRPr="00BC4D3A" w:rsidRDefault="00D22FCD" w:rsidP="00A85F29">
      <w:pPr>
        <w:pStyle w:val="WW-Default"/>
        <w:jc w:val="both"/>
        <w:rPr>
          <w:b/>
        </w:rPr>
      </w:pPr>
      <w:r>
        <w:rPr>
          <w:b/>
        </w:rPr>
        <w:t xml:space="preserve">Copy the image of </w:t>
      </w:r>
      <w:r w:rsidR="009B24B0">
        <w:rPr>
          <w:b/>
        </w:rPr>
        <w:t xml:space="preserve">the </w:t>
      </w:r>
      <w:r>
        <w:rPr>
          <w:b/>
        </w:rPr>
        <w:t xml:space="preserve">Testbench code? </w:t>
      </w:r>
    </w:p>
    <w:p w14:paraId="42EF4E5A" w14:textId="461D1C44" w:rsidR="00D22FCD" w:rsidRDefault="00D22FCD" w:rsidP="00D22FCD">
      <w:pPr>
        <w:pStyle w:val="WW-Default"/>
      </w:pPr>
      <w:r>
        <w:lastRenderedPageBreak/>
        <w:t>A</w:t>
      </w:r>
      <w:r w:rsidRPr="00BC4D3A">
        <w:t>nswer:</w:t>
      </w:r>
      <w:r w:rsidRPr="00BC4D3A">
        <w:rPr>
          <w:b/>
        </w:rPr>
        <w:t xml:space="preserve"> </w:t>
      </w:r>
      <w:r w:rsidR="007F7F3C" w:rsidRPr="007F7F3C">
        <w:rPr>
          <w:b/>
        </w:rPr>
        <w:drawing>
          <wp:inline distT="0" distB="0" distL="0" distR="0" wp14:anchorId="65D2332B" wp14:editId="497EE793">
            <wp:extent cx="6332220" cy="4474845"/>
            <wp:effectExtent l="0" t="0" r="0" b="1905"/>
            <wp:docPr id="124635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59522" name=""/>
                    <pic:cNvPicPr/>
                  </pic:nvPicPr>
                  <pic:blipFill>
                    <a:blip r:embed="rId12"/>
                    <a:stretch>
                      <a:fillRect/>
                    </a:stretch>
                  </pic:blipFill>
                  <pic:spPr>
                    <a:xfrm>
                      <a:off x="0" y="0"/>
                      <a:ext cx="6332220" cy="4474845"/>
                    </a:xfrm>
                    <a:prstGeom prst="rect">
                      <a:avLst/>
                    </a:prstGeom>
                  </pic:spPr>
                </pic:pic>
              </a:graphicData>
            </a:graphic>
          </wp:inline>
        </w:drawing>
      </w:r>
    </w:p>
    <w:p w14:paraId="719DB3BA" w14:textId="77777777" w:rsidR="00D22FCD" w:rsidRDefault="00D22FCD" w:rsidP="00D22FCD"/>
    <w:p w14:paraId="4A04C907" w14:textId="77777777" w:rsidR="00D22FCD" w:rsidRPr="00BC4D3A" w:rsidRDefault="00D22FCD" w:rsidP="00A85F29">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14:paraId="34A0DF18" w14:textId="702FA1D4" w:rsidR="00D22FCD" w:rsidRDefault="00D22FCD" w:rsidP="00D22FCD">
      <w:pPr>
        <w:pStyle w:val="WW-Default"/>
      </w:pPr>
      <w:r w:rsidRPr="00BC4D3A">
        <w:t>Answer:</w:t>
      </w:r>
      <w:r w:rsidRPr="00BC4D3A">
        <w:rPr>
          <w:b/>
        </w:rPr>
        <w:t xml:space="preserve"> </w:t>
      </w:r>
      <w:sdt>
        <w:sdtPr>
          <w:rPr>
            <w:b/>
          </w:rPr>
          <w:id w:val="-2041425142"/>
          <w:placeholder>
            <w:docPart w:val="CE350C85AFA045A5ACF4DC20C85C9EE5"/>
          </w:placeholder>
        </w:sdtPr>
        <w:sdtEndPr>
          <w:rPr>
            <w:b w:val="0"/>
          </w:rPr>
        </w:sdtEndPr>
        <w:sdtContent>
          <w:r w:rsidRPr="00BC4D3A">
            <w:t xml:space="preserve">  </w:t>
          </w:r>
          <w:r w:rsidR="006B7B94" w:rsidRPr="006B7B94">
            <w:drawing>
              <wp:inline distT="0" distB="0" distL="0" distR="0" wp14:anchorId="6E60448A" wp14:editId="5CEAE505">
                <wp:extent cx="6332220" cy="1099820"/>
                <wp:effectExtent l="0" t="0" r="0" b="5080"/>
                <wp:docPr id="206737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74297" name=""/>
                        <pic:cNvPicPr/>
                      </pic:nvPicPr>
                      <pic:blipFill>
                        <a:blip r:embed="rId13"/>
                        <a:stretch>
                          <a:fillRect/>
                        </a:stretch>
                      </pic:blipFill>
                      <pic:spPr>
                        <a:xfrm>
                          <a:off x="0" y="0"/>
                          <a:ext cx="6332220" cy="1099820"/>
                        </a:xfrm>
                        <a:prstGeom prst="rect">
                          <a:avLst/>
                        </a:prstGeom>
                      </pic:spPr>
                    </pic:pic>
                  </a:graphicData>
                </a:graphic>
              </wp:inline>
            </w:drawing>
          </w:r>
        </w:sdtContent>
      </w:sdt>
    </w:p>
    <w:p w14:paraId="1A9B757C" w14:textId="77777777" w:rsidR="00D22FCD" w:rsidRDefault="00D22FCD" w:rsidP="00D22FCD"/>
    <w:p w14:paraId="58F6E0C0" w14:textId="77777777" w:rsidR="00D22FCD" w:rsidRDefault="00D22FCD" w:rsidP="00D22FCD"/>
    <w:p w14:paraId="12190343" w14:textId="77777777" w:rsidR="00D22FCD" w:rsidRPr="00BC4D3A" w:rsidRDefault="00D22FCD" w:rsidP="00A85F29">
      <w:pPr>
        <w:pStyle w:val="WW-Default"/>
        <w:jc w:val="both"/>
        <w:rPr>
          <w:b/>
        </w:rPr>
      </w:pPr>
      <w:r>
        <w:rPr>
          <w:b/>
        </w:rPr>
        <w:t xml:space="preserve">What changes will you make to line 11 of the Instruction_Memory module if the memory is of </w:t>
      </w:r>
      <w:r w:rsidR="00D36719">
        <w:rPr>
          <w:b/>
        </w:rPr>
        <w:t>Little-Endian</w:t>
      </w:r>
      <w:r>
        <w:rPr>
          <w:b/>
        </w:rPr>
        <w:t xml:space="preserve"> type?  </w:t>
      </w:r>
    </w:p>
    <w:p w14:paraId="649EEF30" w14:textId="694FA1A3" w:rsidR="00D22FCD" w:rsidRDefault="00D22FCD" w:rsidP="00D22FCD">
      <w:pPr>
        <w:pStyle w:val="WW-Default"/>
      </w:pPr>
      <w:r w:rsidRPr="00BC4D3A">
        <w:t>Answer:</w:t>
      </w:r>
      <w:r w:rsidRPr="00BC4D3A">
        <w:rPr>
          <w:b/>
        </w:rPr>
        <w:t xml:space="preserve"> </w:t>
      </w:r>
      <w:r w:rsidR="006C1C4B">
        <w:t xml:space="preserve"> </w:t>
      </w:r>
      <w:proofErr w:type="spellStart"/>
      <w:r w:rsidR="006C1C4B">
        <w:t>I</w:t>
      </w:r>
      <w:r w:rsidR="006C1C4B" w:rsidRPr="006C1C4B">
        <w:rPr>
          <w:rFonts w:ascii="ff2" w:hAnsi="ff2"/>
          <w:sz w:val="22"/>
          <w:szCs w:val="22"/>
          <w:shd w:val="clear" w:color="auto" w:fill="FFFFFF"/>
        </w:rPr>
        <w:t>nstruction_Code</w:t>
      </w:r>
      <w:proofErr w:type="spellEnd"/>
      <w:r w:rsidR="006C1C4B" w:rsidRPr="006C1C4B">
        <w:rPr>
          <w:rFonts w:ascii="ff2" w:hAnsi="ff2"/>
          <w:sz w:val="22"/>
          <w:szCs w:val="22"/>
          <w:shd w:val="clear" w:color="auto" w:fill="FFFFFF"/>
        </w:rPr>
        <w:t xml:space="preserve"> = {</w:t>
      </w:r>
      <w:proofErr w:type="gramStart"/>
      <w:r w:rsidR="006C1C4B" w:rsidRPr="006C1C4B">
        <w:rPr>
          <w:rFonts w:ascii="ff2" w:hAnsi="ff2"/>
          <w:sz w:val="22"/>
          <w:szCs w:val="22"/>
          <w:shd w:val="clear" w:color="auto" w:fill="FFFFFF"/>
        </w:rPr>
        <w:t>Mem[</w:t>
      </w:r>
      <w:proofErr w:type="gramEnd"/>
      <w:r w:rsidR="006C1C4B" w:rsidRPr="006C1C4B">
        <w:rPr>
          <w:rFonts w:ascii="ff2" w:hAnsi="ff2"/>
          <w:sz w:val="22"/>
          <w:szCs w:val="22"/>
          <w:shd w:val="clear" w:color="auto" w:fill="FFFFFF"/>
        </w:rPr>
        <w:t>PC+3],Mem[PC+2],Mem[PC+1],Mem[PC]};</w:t>
      </w:r>
    </w:p>
    <w:p w14:paraId="404AFA13" w14:textId="77777777" w:rsidR="00D22FCD" w:rsidRDefault="00D22FCD" w:rsidP="00D22FCD"/>
    <w:p w14:paraId="17688B7D" w14:textId="77777777" w:rsidR="00D22FCD" w:rsidRDefault="00D22FCD" w:rsidP="00D22FCD"/>
    <w:p w14:paraId="20BBF30F" w14:textId="77777777" w:rsidR="00D22FCD" w:rsidRPr="00BC4D3A" w:rsidRDefault="00D22FCD" w:rsidP="00A85F29">
      <w:pPr>
        <w:pStyle w:val="WW-Default"/>
        <w:jc w:val="both"/>
        <w:rPr>
          <w:b/>
        </w:rPr>
      </w:pPr>
      <w:r>
        <w:rPr>
          <w:b/>
        </w:rPr>
        <w:lastRenderedPageBreak/>
        <w:t xml:space="preserve">What changes will you make to line 21 of the Instruction_Memory module if the memory is of </w:t>
      </w:r>
      <w:r w:rsidR="00D36719">
        <w:rPr>
          <w:b/>
        </w:rPr>
        <w:t>Little-Endian</w:t>
      </w:r>
      <w:r>
        <w:rPr>
          <w:b/>
        </w:rPr>
        <w:t xml:space="preserve"> type?  </w:t>
      </w:r>
    </w:p>
    <w:p w14:paraId="65684636" w14:textId="0F807C2D" w:rsidR="00D22FCD" w:rsidRDefault="00D22FCD" w:rsidP="00D22FCD">
      <w:pPr>
        <w:pStyle w:val="WW-Default"/>
      </w:pPr>
      <w:r w:rsidRPr="00BC4D3A">
        <w:t>Answer:</w:t>
      </w:r>
      <w:r w:rsidRPr="00BC4D3A">
        <w:rPr>
          <w:b/>
        </w:rPr>
        <w:t xml:space="preserve"> </w:t>
      </w:r>
      <w:sdt>
        <w:sdtPr>
          <w:rPr>
            <w:b/>
          </w:rPr>
          <w:id w:val="1478958173"/>
          <w:placeholder>
            <w:docPart w:val="F7CFCD65B523480E9F02D475AAB06FBB"/>
          </w:placeholder>
        </w:sdtPr>
        <w:sdtEndPr>
          <w:rPr>
            <w:b w:val="0"/>
          </w:rPr>
        </w:sdtEndPr>
        <w:sdtContent>
          <w:r w:rsidRPr="00BC4D3A">
            <w:t xml:space="preserve">  </w:t>
          </w:r>
          <w:r w:rsidR="006C1C4B" w:rsidRPr="006C1C4B">
            <w:rPr>
              <w:rFonts w:ascii="ff2" w:hAnsi="ff2"/>
              <w:sz w:val="22"/>
              <w:szCs w:val="22"/>
              <w:shd w:val="clear" w:color="auto" w:fill="FFFFFF"/>
            </w:rPr>
            <w:t xml:space="preserve">Mem[0] = 8'h32; </w:t>
          </w:r>
          <w:proofErr w:type="gramStart"/>
          <w:r w:rsidR="006C1C4B" w:rsidRPr="006C1C4B">
            <w:rPr>
              <w:rFonts w:ascii="ff2" w:hAnsi="ff2"/>
              <w:sz w:val="22"/>
              <w:szCs w:val="22"/>
              <w:shd w:val="clear" w:color="auto" w:fill="FFFFFF"/>
            </w:rPr>
            <w:t>Mem[</w:t>
          </w:r>
          <w:proofErr w:type="gramEnd"/>
          <w:r w:rsidR="006C1C4B" w:rsidRPr="006C1C4B">
            <w:rPr>
              <w:rFonts w:ascii="ff2" w:hAnsi="ff2"/>
              <w:sz w:val="22"/>
              <w:szCs w:val="22"/>
              <w:shd w:val="clear" w:color="auto" w:fill="FFFFFF"/>
            </w:rPr>
            <w:t>1] = 8'h12; Mem[2] = 8'h04; Mem[3] = 8'h84</w:t>
          </w:r>
        </w:sdtContent>
      </w:sdt>
    </w:p>
    <w:p w14:paraId="6C5A758F" w14:textId="77777777" w:rsidR="00D22FCD" w:rsidRDefault="00D22FCD" w:rsidP="00D22FCD"/>
    <w:p w14:paraId="655CD706" w14:textId="77777777" w:rsidR="00D22FCD" w:rsidRDefault="00D22FCD" w:rsidP="00D22FCD"/>
    <w:p w14:paraId="35B1E68F" w14:textId="77777777" w:rsidR="00D22FCD" w:rsidRPr="00BC4D3A" w:rsidRDefault="00D22FCD" w:rsidP="00A85F29">
      <w:pPr>
        <w:pStyle w:val="WW-Default"/>
        <w:jc w:val="both"/>
        <w:rPr>
          <w:b/>
        </w:rPr>
      </w:pPr>
      <w:r>
        <w:rPr>
          <w:b/>
        </w:rPr>
        <w:t>The data read out from Instruction memory is 32-bits. Then what is the reason for defining Mem as [7:0] Mem [No. of locations] instead of [31:0] Mem [No. of locations]</w:t>
      </w:r>
    </w:p>
    <w:p w14:paraId="04E6CC93" w14:textId="67F1E118" w:rsidR="00D22FCD" w:rsidRPr="006C1C4B" w:rsidRDefault="00D22FCD" w:rsidP="00D22FCD">
      <w:pPr>
        <w:pStyle w:val="WW-Default"/>
        <w:rPr>
          <w:bCs/>
        </w:rPr>
      </w:pPr>
      <w:r w:rsidRPr="00BC4D3A">
        <w:t>Answer:</w:t>
      </w:r>
      <w:r w:rsidRPr="00BC4D3A">
        <w:rPr>
          <w:b/>
        </w:rPr>
        <w:t xml:space="preserve"> </w:t>
      </w:r>
      <w:r w:rsidR="006C1C4B">
        <w:rPr>
          <w:bCs/>
        </w:rPr>
        <w:t>It is a byte addressable memory. We need 4 bytes for 32 bits.</w:t>
      </w:r>
    </w:p>
    <w:p w14:paraId="2542E7F7" w14:textId="77777777" w:rsidR="00D22FCD" w:rsidRDefault="00D22FCD" w:rsidP="00D22FCD"/>
    <w:p w14:paraId="12C9A9ED" w14:textId="77777777" w:rsidR="00D22FCD" w:rsidRPr="00BC4D3A" w:rsidRDefault="00D22FCD" w:rsidP="00A85F29">
      <w:pPr>
        <w:pStyle w:val="WW-Default"/>
        <w:jc w:val="both"/>
        <w:rPr>
          <w:b/>
        </w:rPr>
      </w:pPr>
      <w:r>
        <w:rPr>
          <w:b/>
        </w:rPr>
        <w:t xml:space="preserve">Find out and list other ways of initializing the memory. </w:t>
      </w:r>
    </w:p>
    <w:p w14:paraId="5D88AF9B" w14:textId="326F6E11" w:rsidR="00D22FCD" w:rsidRPr="00BC4D3A" w:rsidRDefault="00D22FCD" w:rsidP="00D22FCD">
      <w:pPr>
        <w:pStyle w:val="WW-Default"/>
      </w:pPr>
      <w:r w:rsidRPr="00BC4D3A">
        <w:t>Answer:</w:t>
      </w:r>
      <w:r w:rsidRPr="00BC4D3A">
        <w:rPr>
          <w:b/>
        </w:rPr>
        <w:t xml:space="preserve"> </w:t>
      </w:r>
      <w:sdt>
        <w:sdtPr>
          <w:rPr>
            <w:b/>
          </w:rPr>
          <w:id w:val="1384913570"/>
          <w:placeholder>
            <w:docPart w:val="EDE7A8C8DC73452DBEEACA3E42C8B20D"/>
          </w:placeholder>
        </w:sdtPr>
        <w:sdtEndPr>
          <w:rPr>
            <w:b w:val="0"/>
          </w:rPr>
        </w:sdtEndPr>
        <w:sdtContent>
          <w:r w:rsidRPr="00BC4D3A">
            <w:t xml:space="preserve">  </w:t>
          </w:r>
          <w:r w:rsidR="003B6030">
            <w:t xml:space="preserve">Initialization can be done from a designated disc file. For simulations, Verilog's </w:t>
          </w:r>
          <w:proofErr w:type="spellStart"/>
          <w:proofErr w:type="gramStart"/>
          <w:r w:rsidR="003B6030">
            <w:t>readmemb</w:t>
          </w:r>
          <w:proofErr w:type="spellEnd"/>
          <w:r w:rsidR="003B6030">
            <w:t>(</w:t>
          </w:r>
          <w:proofErr w:type="gramEnd"/>
          <w:r w:rsidR="003B6030">
            <w:t xml:space="preserve">) </w:t>
          </w:r>
          <w:r w:rsidR="00133728">
            <w:t xml:space="preserve">[for binary files] </w:t>
          </w:r>
          <w:r w:rsidR="003B6030">
            <w:t xml:space="preserve">and </w:t>
          </w:r>
          <w:proofErr w:type="spellStart"/>
          <w:r w:rsidR="003B6030">
            <w:t>readmemh</w:t>
          </w:r>
          <w:proofErr w:type="spellEnd"/>
          <w:r w:rsidR="003B6030">
            <w:t xml:space="preserve">() </w:t>
          </w:r>
          <w:r w:rsidR="00133728">
            <w:t xml:space="preserve">[for hexadecimal files] </w:t>
          </w:r>
          <w:r w:rsidR="003B6030">
            <w:t>functions can be u</w:t>
          </w:r>
          <w:r w:rsidR="00133728">
            <w:t>sed.</w:t>
          </w:r>
          <w:r w:rsidR="00133728" w:rsidRPr="00133728">
            <w:t xml:space="preserve"> </w:t>
          </w:r>
          <w:r w:rsidR="00133728">
            <w:br/>
          </w:r>
          <w:r w:rsidR="00133728">
            <w:rPr>
              <w:rFonts w:ascii="Segoe UI" w:hAnsi="Segoe UI" w:cs="Segoe UI"/>
              <w:color w:val="374151"/>
            </w:rPr>
            <w:t>Memory initialization can</w:t>
          </w:r>
          <w:r w:rsidR="00133728">
            <w:rPr>
              <w:rFonts w:ascii="Segoe UI" w:hAnsi="Segoe UI" w:cs="Segoe UI"/>
              <w:color w:val="374151"/>
            </w:rPr>
            <w:t xml:space="preserve"> also</w:t>
          </w:r>
          <w:r w:rsidR="00133728">
            <w:rPr>
              <w:rFonts w:ascii="Segoe UI" w:hAnsi="Segoe UI" w:cs="Segoe UI"/>
              <w:color w:val="374151"/>
            </w:rPr>
            <w:t xml:space="preserve"> be performed through parameterized initialization, wherein parameters are employed to establish initial values for memory or various components within a Verilog module. This approach improves the module's reusability and configurability. By setting a default value for memory initialization, the parameter facilitates the initialization of the entire memory array within an always block when a reset is activated.</w:t>
          </w:r>
        </w:sdtContent>
      </w:sdt>
    </w:p>
    <w:p w14:paraId="5FC5A439" w14:textId="77777777" w:rsidR="00D22FCD" w:rsidRDefault="00D22FCD" w:rsidP="00D22FCD">
      <w:pPr>
        <w:widowControl/>
        <w:suppressAutoHyphens w:val="0"/>
        <w:jc w:val="both"/>
        <w:rPr>
          <w:b/>
          <w:u w:val="single"/>
        </w:rPr>
      </w:pPr>
    </w:p>
    <w:p w14:paraId="3C3A1385" w14:textId="77777777" w:rsidR="00D22FCD" w:rsidRDefault="00D22FCD" w:rsidP="00D22FCD">
      <w:pPr>
        <w:widowControl/>
        <w:suppressAutoHyphens w:val="0"/>
        <w:jc w:val="both"/>
        <w:rPr>
          <w:b/>
          <w:u w:val="single"/>
        </w:rPr>
      </w:pPr>
    </w:p>
    <w:p w14:paraId="1B0BB5FA" w14:textId="77777777" w:rsidR="00D22FCD" w:rsidRDefault="00D22FCD" w:rsidP="00D22FCD">
      <w:pPr>
        <w:widowControl/>
        <w:suppressAutoHyphens w:val="0"/>
        <w:jc w:val="both"/>
        <w:rPr>
          <w:b/>
          <w:u w:val="single"/>
        </w:rPr>
      </w:pPr>
    </w:p>
    <w:p w14:paraId="2B50F770" w14:textId="77777777" w:rsidR="00D22FCD" w:rsidRDefault="00D22FCD" w:rsidP="00D22FCD">
      <w:pPr>
        <w:widowControl/>
        <w:suppressAutoHyphens w:val="0"/>
        <w:jc w:val="both"/>
        <w:rPr>
          <w:b/>
          <w:u w:val="single"/>
        </w:rPr>
      </w:pPr>
    </w:p>
    <w:p w14:paraId="5C313F54" w14:textId="77777777" w:rsidR="00D22FCD" w:rsidRDefault="00D22FCD" w:rsidP="00D22FCD">
      <w:pPr>
        <w:widowControl/>
        <w:suppressAutoHyphens w:val="0"/>
        <w:jc w:val="both"/>
        <w:rPr>
          <w:b/>
          <w:u w:val="single"/>
        </w:rPr>
      </w:pPr>
    </w:p>
    <w:p w14:paraId="685769D5" w14:textId="77777777" w:rsidR="00D22FCD" w:rsidRDefault="00D22FCD" w:rsidP="00D22FCD">
      <w:pPr>
        <w:widowControl/>
        <w:suppressAutoHyphens w:val="0"/>
        <w:jc w:val="both"/>
        <w:rPr>
          <w:b/>
          <w:u w:val="single"/>
        </w:rPr>
      </w:pPr>
    </w:p>
    <w:p w14:paraId="7C83F4EE" w14:textId="77777777" w:rsidR="00D22FCD" w:rsidRDefault="00D22FCD" w:rsidP="00D22FCD">
      <w:pPr>
        <w:widowControl/>
        <w:suppressAutoHyphens w:val="0"/>
        <w:jc w:val="both"/>
        <w:rPr>
          <w:b/>
          <w:u w:val="single"/>
        </w:rPr>
      </w:pPr>
    </w:p>
    <w:p w14:paraId="6D584585" w14:textId="77777777" w:rsidR="00D22FCD" w:rsidRPr="006569E2" w:rsidRDefault="00D22FCD" w:rsidP="00D22FCD">
      <w:pPr>
        <w:widowControl/>
        <w:suppressAutoHyphens w:val="0"/>
        <w:jc w:val="both"/>
        <w:rPr>
          <w:b/>
          <w:u w:val="single"/>
        </w:rPr>
      </w:pPr>
      <w:r>
        <w:rPr>
          <w:b/>
          <w:u w:val="single"/>
        </w:rPr>
        <w:t xml:space="preserve">Exercise </w:t>
      </w:r>
      <w:r w:rsidR="002D5A84">
        <w:rPr>
          <w:b/>
          <w:u w:val="single"/>
        </w:rPr>
        <w:t>1</w:t>
      </w:r>
      <w:r>
        <w:rPr>
          <w:b/>
          <w:u w:val="single"/>
        </w:rPr>
        <w:t>.1.3 Implement and test (using test bench) the Instruction fetch unit by instantiating the Instruction memory block. (As part of Instruction fetch test bench enable reset initially and then generate continuous clock).</w:t>
      </w:r>
    </w:p>
    <w:p w14:paraId="6E6FF148" w14:textId="77777777" w:rsidR="00D22FCD" w:rsidRDefault="00D22FCD" w:rsidP="00D22FCD"/>
    <w:p w14:paraId="57883BA2" w14:textId="77777777" w:rsidR="00D22FCD" w:rsidRDefault="00D22FCD" w:rsidP="00D22FCD">
      <w:pPr>
        <w:jc w:val="both"/>
      </w:pPr>
      <w:r>
        <w:t xml:space="preserve">The instruction fetch unit has clock and reset pins as inputs and Instruction code as output. Internally it has a PC register which holds the address of current instruction. It also has an adder to compute PC + 4. The partial code for </w:t>
      </w:r>
      <w:r w:rsidR="00D36719">
        <w:t xml:space="preserve">the </w:t>
      </w:r>
      <w:r>
        <w:t xml:space="preserve">instruction </w:t>
      </w:r>
      <w:proofErr w:type="gramStart"/>
      <w:r>
        <w:t>fetch</w:t>
      </w:r>
      <w:proofErr w:type="gramEnd"/>
      <w:r>
        <w:t xml:space="preserve"> unit (without instantiation of instruction memory) is shown below.</w:t>
      </w:r>
    </w:p>
    <w:p w14:paraId="2064A605" w14:textId="77777777" w:rsidR="00D22FCD" w:rsidRDefault="00D22FCD" w:rsidP="00D22FCD"/>
    <w:p w14:paraId="5041E46F" w14:textId="77777777" w:rsidR="00D22FCD" w:rsidRDefault="00D22FCD" w:rsidP="00D22FCD"/>
    <w:p w14:paraId="0AE54F45" w14:textId="77777777" w:rsidR="00D22FCD" w:rsidRDefault="00D22FCD" w:rsidP="00D22FCD">
      <w:pPr>
        <w:jc w:val="center"/>
      </w:pPr>
      <w:r>
        <w:rPr>
          <w:noProof/>
          <w:lang w:eastAsia="en-US"/>
        </w:rPr>
        <w:lastRenderedPageBreak/>
        <w:drawing>
          <wp:inline distT="0" distB="0" distL="0" distR="0" wp14:anchorId="339DC9D7" wp14:editId="475504D0">
            <wp:extent cx="5253487" cy="364810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4581" cy="3648868"/>
                    </a:xfrm>
                    <a:prstGeom prst="rect">
                      <a:avLst/>
                    </a:prstGeom>
                    <a:noFill/>
                    <a:ln>
                      <a:noFill/>
                    </a:ln>
                  </pic:spPr>
                </pic:pic>
              </a:graphicData>
            </a:graphic>
          </wp:inline>
        </w:drawing>
      </w:r>
    </w:p>
    <w:p w14:paraId="1A1EAE7C" w14:textId="77777777" w:rsidR="00D22FCD" w:rsidRDefault="00D22FCD" w:rsidP="00D22FCD"/>
    <w:p w14:paraId="2618892A" w14:textId="77777777" w:rsidR="00D22FCD" w:rsidRPr="00BC4D3A" w:rsidRDefault="00D22FCD" w:rsidP="00A85F29">
      <w:pPr>
        <w:pStyle w:val="WW-Default"/>
        <w:jc w:val="both"/>
        <w:rPr>
          <w:b/>
        </w:rPr>
      </w:pPr>
      <w:r>
        <w:rPr>
          <w:b/>
        </w:rPr>
        <w:t>There is an error in the code above. What is the error and what should be done to solve this error</w:t>
      </w:r>
      <w:r w:rsidR="0073303D">
        <w:rPr>
          <w:b/>
        </w:rPr>
        <w:t>?</w:t>
      </w:r>
    </w:p>
    <w:p w14:paraId="1652D9FD" w14:textId="6844CA0F" w:rsidR="00D22FCD" w:rsidRPr="00BC4D3A" w:rsidRDefault="00D22FCD" w:rsidP="00D22FCD">
      <w:pPr>
        <w:pStyle w:val="WW-Default"/>
      </w:pPr>
      <w:r w:rsidRPr="00BC4D3A">
        <w:t>Answer:</w:t>
      </w:r>
      <w:r w:rsidRPr="00BC4D3A">
        <w:rPr>
          <w:b/>
        </w:rPr>
        <w:t xml:space="preserve"> </w:t>
      </w:r>
      <w:sdt>
        <w:sdtPr>
          <w:rPr>
            <w:b/>
          </w:rPr>
          <w:id w:val="308677633"/>
          <w:placeholder>
            <w:docPart w:val="12D93DE0F18945379146111403EA9704"/>
          </w:placeholder>
        </w:sdtPr>
        <w:sdtEndPr>
          <w:rPr>
            <w:b w:val="0"/>
          </w:rPr>
        </w:sdtEndPr>
        <w:sdtContent>
          <w:r w:rsidRPr="00BC4D3A">
            <w:t xml:space="preserve">  </w:t>
          </w:r>
          <w:r w:rsidR="003B6030">
            <w:rPr>
              <w:rFonts w:eastAsia="Times New Roman"/>
            </w:rPr>
            <w:t>Output instruction code ca</w:t>
          </w:r>
          <w:r w:rsidR="003B6030">
            <w:t xml:space="preserve">nnot be declared as reg type in this module as it was a wire in another module which is instantiated in </w:t>
          </w:r>
          <w:proofErr w:type="gramStart"/>
          <w:r w:rsidR="003B6030">
            <w:t>this</w:t>
          </w:r>
          <w:r w:rsidR="003B6030">
            <w:t xml:space="preserve">  </w:t>
          </w:r>
          <w:r w:rsidR="003B6030">
            <w:t>module</w:t>
          </w:r>
          <w:proofErr w:type="gramEnd"/>
          <w:r w:rsidR="003B6030">
            <w:t>.</w:t>
          </w:r>
        </w:sdtContent>
      </w:sdt>
    </w:p>
    <w:p w14:paraId="03818E90" w14:textId="77777777" w:rsidR="00D22FCD" w:rsidRPr="00D16B55" w:rsidRDefault="00D22FCD" w:rsidP="00A85F29">
      <w:pPr>
        <w:pStyle w:val="WW-Default"/>
        <w:jc w:val="both"/>
      </w:pPr>
      <w:r w:rsidRPr="00D16B55">
        <w:rPr>
          <w:b/>
        </w:rPr>
        <w:t xml:space="preserve">Copy the image of </w:t>
      </w:r>
      <w:r w:rsidR="00D36719">
        <w:rPr>
          <w:b/>
        </w:rPr>
        <w:t xml:space="preserve">the </w:t>
      </w:r>
      <w:r w:rsidRPr="00D16B55">
        <w:rPr>
          <w:b/>
        </w:rPr>
        <w:t xml:space="preserve">completed Instruction fetch module? </w:t>
      </w:r>
    </w:p>
    <w:p w14:paraId="1C46E103" w14:textId="28739993" w:rsidR="00D22FCD" w:rsidRDefault="00D22FCD" w:rsidP="00D22FCD">
      <w:pPr>
        <w:pStyle w:val="WW-Default"/>
        <w:jc w:val="both"/>
      </w:pPr>
      <w:r w:rsidRPr="00BC4D3A">
        <w:lastRenderedPageBreak/>
        <w:t>Answer:</w:t>
      </w:r>
      <w:r w:rsidRPr="00D16B55">
        <w:rPr>
          <w:b/>
        </w:rPr>
        <w:t xml:space="preserve"> </w:t>
      </w:r>
      <w:sdt>
        <w:sdtPr>
          <w:rPr>
            <w:b/>
          </w:rPr>
          <w:id w:val="-791364333"/>
          <w:placeholder>
            <w:docPart w:val="799926FE07C2416CABE2935E1DAFD6AA"/>
          </w:placeholder>
        </w:sdtPr>
        <w:sdtEndPr>
          <w:rPr>
            <w:b w:val="0"/>
          </w:rPr>
        </w:sdtEndPr>
        <w:sdtContent>
          <w:r w:rsidRPr="00BC4D3A">
            <w:t xml:space="preserve">  </w:t>
          </w:r>
          <w:r w:rsidR="007F7F3C" w:rsidRPr="007F7F3C">
            <w:drawing>
              <wp:inline distT="0" distB="0" distL="0" distR="0" wp14:anchorId="75D762C2" wp14:editId="5DC0E128">
                <wp:extent cx="6332220" cy="4410710"/>
                <wp:effectExtent l="0" t="0" r="0" b="8890"/>
                <wp:docPr id="29217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70345" name=""/>
                        <pic:cNvPicPr/>
                      </pic:nvPicPr>
                      <pic:blipFill>
                        <a:blip r:embed="rId15"/>
                        <a:stretch>
                          <a:fillRect/>
                        </a:stretch>
                      </pic:blipFill>
                      <pic:spPr>
                        <a:xfrm>
                          <a:off x="0" y="0"/>
                          <a:ext cx="6332220" cy="4410710"/>
                        </a:xfrm>
                        <a:prstGeom prst="rect">
                          <a:avLst/>
                        </a:prstGeom>
                      </pic:spPr>
                    </pic:pic>
                  </a:graphicData>
                </a:graphic>
              </wp:inline>
            </w:drawing>
          </w:r>
        </w:sdtContent>
      </w:sdt>
    </w:p>
    <w:p w14:paraId="6632FA7E" w14:textId="77777777" w:rsidR="00D22FCD" w:rsidRPr="00BC4D3A" w:rsidRDefault="00D22FCD" w:rsidP="00A85F29">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14:paraId="4CC09BC6" w14:textId="0A93790D" w:rsidR="00D22FCD" w:rsidRDefault="00D22FCD" w:rsidP="00D22FCD">
      <w:pPr>
        <w:pStyle w:val="WW-Default"/>
      </w:pPr>
      <w:r w:rsidRPr="00BC4D3A">
        <w:t>Answer:</w:t>
      </w:r>
      <w:r w:rsidRPr="00BC4D3A">
        <w:rPr>
          <w:b/>
        </w:rPr>
        <w:t xml:space="preserve"> </w:t>
      </w:r>
      <w:sdt>
        <w:sdtPr>
          <w:rPr>
            <w:b/>
          </w:rPr>
          <w:id w:val="-117311648"/>
          <w:placeholder>
            <w:docPart w:val="CAACABCC251D40D18B05E1C57A66740C"/>
          </w:placeholder>
        </w:sdtPr>
        <w:sdtEndPr>
          <w:rPr>
            <w:b w:val="0"/>
          </w:rPr>
        </w:sdtEndPr>
        <w:sdtContent>
          <w:r w:rsidRPr="00BC4D3A">
            <w:t xml:space="preserve">  </w:t>
          </w:r>
          <w:r w:rsidR="007F7F3C" w:rsidRPr="007F7F3C">
            <w:drawing>
              <wp:inline distT="0" distB="0" distL="0" distR="0" wp14:anchorId="5697B160" wp14:editId="43648D8F">
                <wp:extent cx="6332220" cy="1678940"/>
                <wp:effectExtent l="0" t="0" r="0" b="0"/>
                <wp:docPr id="165913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38936" name=""/>
                        <pic:cNvPicPr/>
                      </pic:nvPicPr>
                      <pic:blipFill>
                        <a:blip r:embed="rId16"/>
                        <a:stretch>
                          <a:fillRect/>
                        </a:stretch>
                      </pic:blipFill>
                      <pic:spPr>
                        <a:xfrm>
                          <a:off x="0" y="0"/>
                          <a:ext cx="6332220" cy="1678940"/>
                        </a:xfrm>
                        <a:prstGeom prst="rect">
                          <a:avLst/>
                        </a:prstGeom>
                      </pic:spPr>
                    </pic:pic>
                  </a:graphicData>
                </a:graphic>
              </wp:inline>
            </w:drawing>
          </w:r>
        </w:sdtContent>
      </w:sdt>
    </w:p>
    <w:p w14:paraId="1424D944" w14:textId="77777777" w:rsidR="00D22FCD" w:rsidRDefault="00D22FCD" w:rsidP="00D22FCD">
      <w:pPr>
        <w:jc w:val="both"/>
      </w:pPr>
    </w:p>
    <w:p w14:paraId="64AFD37A" w14:textId="77777777" w:rsidR="00D22FCD" w:rsidRDefault="00D22FCD" w:rsidP="00D22FCD">
      <w:pPr>
        <w:jc w:val="both"/>
      </w:pPr>
    </w:p>
    <w:p w14:paraId="4850DDFD" w14:textId="77777777" w:rsidR="00D22FCD" w:rsidRDefault="00D22FCD" w:rsidP="00D22FCD">
      <w:pPr>
        <w:ind w:right="-540"/>
        <w:jc w:val="both"/>
        <w:rPr>
          <w:b/>
          <w:u w:val="single"/>
        </w:rPr>
      </w:pPr>
    </w:p>
    <w:p w14:paraId="6161179D" w14:textId="77777777" w:rsidR="00D22FCD" w:rsidRDefault="002D5A84" w:rsidP="00D22FCD">
      <w:pPr>
        <w:ind w:right="-540"/>
        <w:jc w:val="both"/>
        <w:rPr>
          <w:b/>
          <w:kern w:val="2"/>
          <w:u w:val="single"/>
        </w:rPr>
      </w:pPr>
      <w:r>
        <w:rPr>
          <w:b/>
          <w:u w:val="single"/>
        </w:rPr>
        <w:t>Exercise 1</w:t>
      </w:r>
      <w:r w:rsidR="00D22FCD">
        <w:rPr>
          <w:b/>
          <w:u w:val="single"/>
        </w:rPr>
        <w:t>.2 Design of simple ALU.</w:t>
      </w:r>
    </w:p>
    <w:p w14:paraId="64D3C0AB" w14:textId="77777777" w:rsidR="00D22FCD" w:rsidRDefault="00D22FCD" w:rsidP="00D22FCD">
      <w:pPr>
        <w:jc w:val="both"/>
      </w:pPr>
      <w:r>
        <w:t>ALU (Arithmetic and Logical unit) is an important component of any processor. ALU performs different arithmetic and logical operations depending on the control lines. In this section</w:t>
      </w:r>
      <w:r w:rsidR="00D36719">
        <w:t>,</w:t>
      </w:r>
      <w:r>
        <w:t xml:space="preserve"> you will be implementing a simple ALU for a given set of specifications.</w:t>
      </w:r>
    </w:p>
    <w:p w14:paraId="2A9349C6" w14:textId="77777777" w:rsidR="00D22FCD" w:rsidRPr="007532F3" w:rsidRDefault="00D22FCD" w:rsidP="00D22FCD">
      <w:pPr>
        <w:jc w:val="both"/>
      </w:pPr>
    </w:p>
    <w:p w14:paraId="6F81E8C0" w14:textId="77777777" w:rsidR="00D22FCD" w:rsidRPr="00F54F0F" w:rsidRDefault="00D22FCD" w:rsidP="00D22FCD">
      <w:pPr>
        <w:pStyle w:val="Default"/>
        <w:jc w:val="both"/>
        <w:rPr>
          <w:b/>
          <w:u w:val="single"/>
        </w:rPr>
      </w:pPr>
      <w:r w:rsidRPr="00F54F0F">
        <w:rPr>
          <w:b/>
          <w:u w:val="single"/>
        </w:rPr>
        <w:t>ALU</w:t>
      </w:r>
      <w:r>
        <w:rPr>
          <w:b/>
          <w:u w:val="single"/>
        </w:rPr>
        <w:t xml:space="preserve"> Specifications:</w:t>
      </w:r>
    </w:p>
    <w:p w14:paraId="65CAF3F3" w14:textId="77777777" w:rsidR="00D22FCD" w:rsidRDefault="00D22FCD" w:rsidP="00D22FCD">
      <w:pPr>
        <w:pStyle w:val="Default"/>
        <w:jc w:val="both"/>
      </w:pPr>
      <w:r>
        <w:t xml:space="preserve">This ALU has two 32-bit operands and 4 control lines as inputs. It has two outputs a 32-bit ALU result and a Zero indicator which becomes logic 1 if and only if the 32-bit ALU result is Zero. The ALU has to perform different functions according to the value of 4 control lines. </w:t>
      </w:r>
      <w:r w:rsidR="00D36719">
        <w:t>The block</w:t>
      </w:r>
      <w:r>
        <w:t xml:space="preserve"> diagram of ALU along with the mapping of control lines to functions performed is shown below.</w:t>
      </w:r>
    </w:p>
    <w:p w14:paraId="35FDA831" w14:textId="77777777" w:rsidR="00D22FCD" w:rsidRDefault="00D22FCD" w:rsidP="00D22FCD">
      <w:pPr>
        <w:pStyle w:val="Default"/>
        <w:jc w:val="both"/>
      </w:pPr>
    </w:p>
    <w:p w14:paraId="5F2A1D64" w14:textId="77777777" w:rsidR="00D22FCD" w:rsidRDefault="00A85F29" w:rsidP="00D22FCD">
      <w:pPr>
        <w:pStyle w:val="Default"/>
        <w:jc w:val="both"/>
      </w:pPr>
      <w:r>
        <w:rPr>
          <w:noProof/>
        </w:rPr>
        <mc:AlternateContent>
          <mc:Choice Requires="wps">
            <w:drawing>
              <wp:anchor distT="0" distB="0" distL="114300" distR="114300" simplePos="0" relativeHeight="251663360" behindDoc="0" locked="0" layoutInCell="1" allowOverlap="1" wp14:anchorId="23A672E3" wp14:editId="43922157">
                <wp:simplePos x="0" y="0"/>
                <wp:positionH relativeFrom="column">
                  <wp:posOffset>3147060</wp:posOffset>
                </wp:positionH>
                <wp:positionV relativeFrom="paragraph">
                  <wp:posOffset>171450</wp:posOffset>
                </wp:positionV>
                <wp:extent cx="3438525" cy="30003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438525" cy="3000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500" w:type="dxa"/>
                              <w:tblLook w:val="04A0" w:firstRow="1" w:lastRow="0" w:firstColumn="1" w:lastColumn="0" w:noHBand="0" w:noVBand="1"/>
                            </w:tblPr>
                            <w:tblGrid>
                              <w:gridCol w:w="2160"/>
                              <w:gridCol w:w="2340"/>
                            </w:tblGrid>
                            <w:tr w:rsidR="00A85F29" w14:paraId="33A61AB3" w14:textId="77777777" w:rsidTr="008C4029">
                              <w:tc>
                                <w:tcPr>
                                  <w:tcW w:w="2160" w:type="dxa"/>
                                </w:tcPr>
                                <w:p w14:paraId="4F60EE28" w14:textId="77777777"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14:paraId="549D5A82"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14:paraId="0D0DBC0F" w14:textId="77777777" w:rsidTr="008C4029">
                              <w:tc>
                                <w:tcPr>
                                  <w:tcW w:w="2160" w:type="dxa"/>
                                </w:tcPr>
                                <w:p w14:paraId="065B06F8"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14:paraId="6D270593" w14:textId="77777777"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14:paraId="28660528" w14:textId="77777777" w:rsidTr="008C4029">
                              <w:tc>
                                <w:tcPr>
                                  <w:tcW w:w="2160" w:type="dxa"/>
                                </w:tcPr>
                                <w:p w14:paraId="62F45567"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14:paraId="527D34F9" w14:textId="77777777"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14:paraId="219CAA6D" w14:textId="77777777" w:rsidTr="008C4029">
                              <w:tc>
                                <w:tcPr>
                                  <w:tcW w:w="2160" w:type="dxa"/>
                                </w:tcPr>
                                <w:p w14:paraId="6CE09B0E"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14:paraId="7FA96BE2"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14:paraId="509354EB" w14:textId="77777777" w:rsidTr="008C4029">
                              <w:tc>
                                <w:tcPr>
                                  <w:tcW w:w="2160" w:type="dxa"/>
                                </w:tcPr>
                                <w:p w14:paraId="1242CBAD"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14:paraId="278C688B"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14:paraId="6F7000D8" w14:textId="77777777" w:rsidTr="008C4029">
                              <w:tc>
                                <w:tcPr>
                                  <w:tcW w:w="2160" w:type="dxa"/>
                                </w:tcPr>
                                <w:p w14:paraId="3F2D8C98"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14:paraId="51777929"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14:paraId="36DD4E56" w14:textId="77777777"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14:paraId="63131A6C" w14:textId="77777777" w:rsidR="00A85F29" w:rsidRDefault="00A85F29" w:rsidP="00A85F29">
                            <w:r>
                              <w:rPr>
                                <w:color w:val="000000" w:themeColor="text1"/>
                                <w:kern w:val="24"/>
                              </w:rPr>
                              <w:t>else ALU Result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672E3" id="Text Box 9" o:spid="_x0000_s1027" type="#_x0000_t202" style="position:absolute;left:0;text-align:left;margin-left:247.8pt;margin-top:13.5pt;width:270.75pt;height:23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" fillcolor="white [3201]" stroked="f" strokeweight=".5pt">
                <v:textbox>
                  <w:txbxContent>
                    <w:tbl>
                      <w:tblPr>
                        <w:tblStyle w:val="TableGrid"/>
                        <w:tblW w:w="4500" w:type="dxa"/>
                        <w:tblLook w:val="04A0" w:firstRow="1" w:lastRow="0" w:firstColumn="1" w:lastColumn="0" w:noHBand="0" w:noVBand="1"/>
                      </w:tblPr>
                      <w:tblGrid>
                        <w:gridCol w:w="2160"/>
                        <w:gridCol w:w="2340"/>
                      </w:tblGrid>
                      <w:tr w:rsidR="00A85F29" w14:paraId="33A61AB3" w14:textId="77777777" w:rsidTr="008C4029">
                        <w:tc>
                          <w:tcPr>
                            <w:tcW w:w="2160" w:type="dxa"/>
                          </w:tcPr>
                          <w:p w14:paraId="4F60EE28" w14:textId="77777777" w:rsidR="00A85F29" w:rsidRPr="008633A5" w:rsidRDefault="00A85F29" w:rsidP="00A85F29">
                            <w:pPr>
                              <w:widowControl/>
                              <w:suppressAutoHyphens w:val="0"/>
                              <w:jc w:val="center"/>
                              <w:rPr>
                                <w:rFonts w:eastAsia="Times New Roman"/>
                                <w:kern w:val="0"/>
                                <w:lang w:eastAsia="en-US"/>
                              </w:rPr>
                            </w:pPr>
                            <w:r w:rsidRPr="008633A5">
                              <w:rPr>
                                <w:rFonts w:eastAsia="Times New Roman"/>
                                <w:b/>
                                <w:bCs/>
                                <w:color w:val="000000" w:themeColor="text1"/>
                                <w:kern w:val="24"/>
                                <w:lang w:eastAsia="en-US"/>
                              </w:rPr>
                              <w:t>ALU Control lines</w:t>
                            </w:r>
                          </w:p>
                        </w:tc>
                        <w:tc>
                          <w:tcPr>
                            <w:tcW w:w="2340" w:type="dxa"/>
                          </w:tcPr>
                          <w:p w14:paraId="549D5A82"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b/>
                                <w:bCs/>
                                <w:color w:val="000000" w:themeColor="text1"/>
                                <w:kern w:val="24"/>
                                <w:lang w:eastAsia="en-US"/>
                              </w:rPr>
                              <w:t>Function</w:t>
                            </w:r>
                          </w:p>
                        </w:tc>
                      </w:tr>
                      <w:tr w:rsidR="00A85F29" w14:paraId="0D0DBC0F" w14:textId="77777777" w:rsidTr="008C4029">
                        <w:tc>
                          <w:tcPr>
                            <w:tcW w:w="2160" w:type="dxa"/>
                          </w:tcPr>
                          <w:p w14:paraId="065B06F8"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0000</w:t>
                            </w:r>
                          </w:p>
                        </w:tc>
                        <w:tc>
                          <w:tcPr>
                            <w:tcW w:w="2340" w:type="dxa"/>
                          </w:tcPr>
                          <w:p w14:paraId="6D270593" w14:textId="77777777"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AND</w:t>
                            </w:r>
                          </w:p>
                        </w:tc>
                      </w:tr>
                      <w:tr w:rsidR="00A85F29" w14:paraId="28660528" w14:textId="77777777" w:rsidTr="008C4029">
                        <w:tc>
                          <w:tcPr>
                            <w:tcW w:w="2160" w:type="dxa"/>
                          </w:tcPr>
                          <w:p w14:paraId="62F45567"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0001</w:t>
                            </w:r>
                          </w:p>
                        </w:tc>
                        <w:tc>
                          <w:tcPr>
                            <w:tcW w:w="2340" w:type="dxa"/>
                          </w:tcPr>
                          <w:p w14:paraId="527D34F9" w14:textId="77777777" w:rsidR="00A85F29" w:rsidRPr="008633A5" w:rsidRDefault="00A85F29" w:rsidP="00A85F29">
                            <w:pPr>
                              <w:widowControl/>
                              <w:suppressAutoHyphens w:val="0"/>
                              <w:rPr>
                                <w:rFonts w:eastAsia="Times New Roman"/>
                                <w:kern w:val="0"/>
                                <w:lang w:eastAsia="en-US"/>
                              </w:rPr>
                            </w:pPr>
                            <w:r>
                              <w:rPr>
                                <w:rFonts w:eastAsia="Times New Roman"/>
                                <w:color w:val="000000" w:themeColor="text1"/>
                                <w:kern w:val="24"/>
                                <w:lang w:eastAsia="en-US"/>
                              </w:rPr>
                              <w:t>Bitwise-</w:t>
                            </w:r>
                            <w:r w:rsidRPr="008633A5">
                              <w:rPr>
                                <w:rFonts w:eastAsia="Times New Roman"/>
                                <w:color w:val="000000" w:themeColor="text1"/>
                                <w:kern w:val="24"/>
                                <w:lang w:eastAsia="en-US"/>
                              </w:rPr>
                              <w:t>OR</w:t>
                            </w:r>
                          </w:p>
                        </w:tc>
                      </w:tr>
                      <w:tr w:rsidR="00A85F29" w14:paraId="219CAA6D" w14:textId="77777777" w:rsidTr="008C4029">
                        <w:tc>
                          <w:tcPr>
                            <w:tcW w:w="2160" w:type="dxa"/>
                          </w:tcPr>
                          <w:p w14:paraId="6CE09B0E"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0010</w:t>
                            </w:r>
                          </w:p>
                        </w:tc>
                        <w:tc>
                          <w:tcPr>
                            <w:tcW w:w="2340" w:type="dxa"/>
                          </w:tcPr>
                          <w:p w14:paraId="7FA96BE2"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Add</w:t>
                            </w:r>
                            <w:r>
                              <w:rPr>
                                <w:rFonts w:eastAsia="Times New Roman"/>
                                <w:color w:val="000000" w:themeColor="text1"/>
                                <w:kern w:val="24"/>
                                <w:lang w:eastAsia="en-US"/>
                              </w:rPr>
                              <w:t xml:space="preserve"> (A+B)</w:t>
                            </w:r>
                          </w:p>
                        </w:tc>
                      </w:tr>
                      <w:tr w:rsidR="00A85F29" w14:paraId="509354EB" w14:textId="77777777" w:rsidTr="008C4029">
                        <w:tc>
                          <w:tcPr>
                            <w:tcW w:w="2160" w:type="dxa"/>
                          </w:tcPr>
                          <w:p w14:paraId="1242CBAD"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0100</w:t>
                            </w:r>
                          </w:p>
                        </w:tc>
                        <w:tc>
                          <w:tcPr>
                            <w:tcW w:w="2340" w:type="dxa"/>
                          </w:tcPr>
                          <w:p w14:paraId="278C688B"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Subtract</w:t>
                            </w:r>
                            <w:r>
                              <w:rPr>
                                <w:rFonts w:eastAsia="Times New Roman"/>
                                <w:color w:val="000000" w:themeColor="text1"/>
                                <w:kern w:val="24"/>
                                <w:lang w:eastAsia="en-US"/>
                              </w:rPr>
                              <w:t xml:space="preserve"> (A-B)</w:t>
                            </w:r>
                          </w:p>
                        </w:tc>
                      </w:tr>
                      <w:tr w:rsidR="00A85F29" w14:paraId="6F7000D8" w14:textId="77777777" w:rsidTr="008C4029">
                        <w:tc>
                          <w:tcPr>
                            <w:tcW w:w="2160" w:type="dxa"/>
                          </w:tcPr>
                          <w:p w14:paraId="3F2D8C98" w14:textId="77777777" w:rsidR="00A85F29" w:rsidRPr="008633A5" w:rsidRDefault="00A85F29" w:rsidP="00A85F29">
                            <w:pPr>
                              <w:widowControl/>
                              <w:suppressAutoHyphens w:val="0"/>
                              <w:ind w:left="540"/>
                              <w:jc w:val="center"/>
                              <w:rPr>
                                <w:rFonts w:eastAsia="Times New Roman"/>
                                <w:kern w:val="0"/>
                                <w:lang w:eastAsia="en-US"/>
                              </w:rPr>
                            </w:pPr>
                            <w:r w:rsidRPr="008633A5">
                              <w:rPr>
                                <w:rFonts w:eastAsia="Times New Roman"/>
                                <w:color w:val="000000" w:themeColor="text1"/>
                                <w:kern w:val="24"/>
                                <w:lang w:eastAsia="en-US"/>
                              </w:rPr>
                              <w:t>1000</w:t>
                            </w:r>
                          </w:p>
                        </w:tc>
                        <w:tc>
                          <w:tcPr>
                            <w:tcW w:w="2340" w:type="dxa"/>
                          </w:tcPr>
                          <w:p w14:paraId="51777929" w14:textId="77777777" w:rsidR="00A85F29" w:rsidRPr="008633A5" w:rsidRDefault="00A85F29" w:rsidP="00A85F29">
                            <w:pPr>
                              <w:widowControl/>
                              <w:suppressAutoHyphens w:val="0"/>
                              <w:rPr>
                                <w:rFonts w:eastAsia="Times New Roman"/>
                                <w:kern w:val="0"/>
                                <w:lang w:eastAsia="en-US"/>
                              </w:rPr>
                            </w:pPr>
                            <w:r w:rsidRPr="008633A5">
                              <w:rPr>
                                <w:rFonts w:eastAsia="Times New Roman"/>
                                <w:color w:val="000000" w:themeColor="text1"/>
                                <w:kern w:val="24"/>
                                <w:lang w:eastAsia="en-US"/>
                              </w:rPr>
                              <w:t>Set on less than</w:t>
                            </w:r>
                          </w:p>
                        </w:tc>
                      </w:tr>
                    </w:tbl>
                    <w:p w14:paraId="36DD4E56" w14:textId="77777777" w:rsidR="00A85F29" w:rsidRDefault="00A85F29" w:rsidP="00A85F29">
                      <w:pPr>
                        <w:pStyle w:val="Default"/>
                        <w:ind w:right="-414"/>
                        <w:rPr>
                          <w:color w:val="000000" w:themeColor="text1"/>
                          <w:kern w:val="24"/>
                        </w:rPr>
                      </w:pPr>
                      <w:r>
                        <w:rPr>
                          <w:color w:val="000000" w:themeColor="text1"/>
                          <w:kern w:val="24"/>
                        </w:rPr>
                        <w:t>*</w:t>
                      </w:r>
                      <w:r w:rsidRPr="008633A5">
                        <w:rPr>
                          <w:color w:val="000000" w:themeColor="text1"/>
                          <w:kern w:val="24"/>
                        </w:rPr>
                        <w:t>Set on less than</w:t>
                      </w:r>
                      <w:r>
                        <w:rPr>
                          <w:color w:val="000000" w:themeColor="text1"/>
                          <w:kern w:val="24"/>
                        </w:rPr>
                        <w:t xml:space="preserve"> (ALU Result = 1 if A&lt;B </w:t>
                      </w:r>
                    </w:p>
                    <w:p w14:paraId="63131A6C" w14:textId="77777777" w:rsidR="00A85F29" w:rsidRDefault="00A85F29" w:rsidP="00A85F29">
                      <w:r>
                        <w:rPr>
                          <w:color w:val="000000" w:themeColor="text1"/>
                          <w:kern w:val="24"/>
                        </w:rPr>
                        <w:t>else ALU Result =0)</w:t>
                      </w:r>
                    </w:p>
                  </w:txbxContent>
                </v:textbox>
              </v:shape>
            </w:pict>
          </mc:Fallback>
        </mc:AlternateContent>
      </w:r>
    </w:p>
    <w:p w14:paraId="6DB66B01" w14:textId="77777777" w:rsidR="00D22FCD" w:rsidRDefault="00D22FCD" w:rsidP="00D22FCD">
      <w:pPr>
        <w:pStyle w:val="Default"/>
        <w:jc w:val="both"/>
      </w:pPr>
      <w:r>
        <w:rPr>
          <w:noProof/>
        </w:rPr>
        <mc:AlternateContent>
          <mc:Choice Requires="wps">
            <w:drawing>
              <wp:anchor distT="0" distB="0" distL="114300" distR="114300" simplePos="0" relativeHeight="251660288" behindDoc="0" locked="0" layoutInCell="1" allowOverlap="1" wp14:anchorId="5815ED42" wp14:editId="5C3BD0F8">
                <wp:simplePos x="0" y="0"/>
                <wp:positionH relativeFrom="column">
                  <wp:posOffset>-218704</wp:posOffset>
                </wp:positionH>
                <wp:positionV relativeFrom="paragraph">
                  <wp:posOffset>2380698</wp:posOffset>
                </wp:positionV>
                <wp:extent cx="284672" cy="1403985"/>
                <wp:effectExtent l="0" t="0" r="20320"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14:paraId="118492A6" w14:textId="77777777" w:rsidR="00D22FCD" w:rsidRPr="00B00C9D" w:rsidRDefault="00D22FCD" w:rsidP="00D22FCD">
                            <w:pPr>
                              <w:rPr>
                                <w:b/>
                                <w:sz w:val="40"/>
                              </w:rPr>
                            </w:pPr>
                            <w:r>
                              <w:rPr>
                                <w:b/>
                                <w:sz w:val="4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15ED42" id="_x0000_s1028" type="#_x0000_t202" style="position:absolute;left:0;text-align:left;margin-left:-17.2pt;margin-top:187.45pt;width:2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HdFQIAACY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">
                <v:textbox style="mso-fit-shape-to-text:t">
                  <w:txbxContent>
                    <w:p w14:paraId="118492A6" w14:textId="77777777" w:rsidR="00D22FCD" w:rsidRPr="00B00C9D" w:rsidRDefault="00D22FCD" w:rsidP="00D22FCD">
                      <w:pPr>
                        <w:rPr>
                          <w:b/>
                          <w:sz w:val="40"/>
                        </w:rPr>
                      </w:pPr>
                      <w:r>
                        <w:rPr>
                          <w:b/>
                          <w:sz w:val="40"/>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DCCABAE" wp14:editId="2FE34080">
                <wp:simplePos x="0" y="0"/>
                <wp:positionH relativeFrom="column">
                  <wp:posOffset>-227774</wp:posOffset>
                </wp:positionH>
                <wp:positionV relativeFrom="paragraph">
                  <wp:posOffset>1199072</wp:posOffset>
                </wp:positionV>
                <wp:extent cx="284672" cy="1403985"/>
                <wp:effectExtent l="0" t="0" r="2032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2" cy="1403985"/>
                        </a:xfrm>
                        <a:prstGeom prst="rect">
                          <a:avLst/>
                        </a:prstGeom>
                        <a:solidFill>
                          <a:srgbClr val="FFFFFF"/>
                        </a:solidFill>
                        <a:ln w="9525">
                          <a:solidFill>
                            <a:srgbClr val="000000"/>
                          </a:solidFill>
                          <a:miter lim="800000"/>
                          <a:headEnd/>
                          <a:tailEnd/>
                        </a:ln>
                      </wps:spPr>
                      <wps:txbx>
                        <w:txbxContent>
                          <w:p w14:paraId="1E49A7E1" w14:textId="77777777" w:rsidR="00D22FCD" w:rsidRPr="00B00C9D" w:rsidRDefault="00D22FCD" w:rsidP="00D22FCD">
                            <w:pPr>
                              <w:rPr>
                                <w:b/>
                                <w:sz w:val="40"/>
                              </w:rPr>
                            </w:pPr>
                            <w:r w:rsidRPr="00B00C9D">
                              <w:rPr>
                                <w:b/>
                                <w:sz w:val="4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CABAE" id="_x0000_s1029" type="#_x0000_t202" style="position:absolute;left:0;text-align:left;margin-left:-17.95pt;margin-top:94.4pt;width:22.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8rFQIAACY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">
                <v:textbox style="mso-fit-shape-to-text:t">
                  <w:txbxContent>
                    <w:p w14:paraId="1E49A7E1" w14:textId="77777777" w:rsidR="00D22FCD" w:rsidRPr="00B00C9D" w:rsidRDefault="00D22FCD" w:rsidP="00D22FCD">
                      <w:pPr>
                        <w:rPr>
                          <w:b/>
                          <w:sz w:val="40"/>
                        </w:rPr>
                      </w:pPr>
                      <w:r w:rsidRPr="00B00C9D">
                        <w:rPr>
                          <w:b/>
                          <w:sz w:val="40"/>
                        </w:rPr>
                        <w:t>A</w:t>
                      </w:r>
                    </w:p>
                  </w:txbxContent>
                </v:textbox>
              </v:shape>
            </w:pict>
          </mc:Fallback>
        </mc:AlternateContent>
      </w:r>
      <w:r>
        <w:rPr>
          <w:noProof/>
        </w:rPr>
        <w:drawing>
          <wp:inline distT="0" distB="0" distL="0" distR="0" wp14:anchorId="3C2E45F1" wp14:editId="563E076A">
            <wp:extent cx="3076575" cy="31038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789" cy="3135376"/>
                    </a:xfrm>
                    <a:prstGeom prst="rect">
                      <a:avLst/>
                    </a:prstGeom>
                    <a:noFill/>
                    <a:ln>
                      <a:noFill/>
                    </a:ln>
                  </pic:spPr>
                </pic:pic>
              </a:graphicData>
            </a:graphic>
          </wp:inline>
        </w:drawing>
      </w:r>
    </w:p>
    <w:p w14:paraId="0A33F1DD" w14:textId="77777777" w:rsidR="00D22FCD" w:rsidRDefault="00D22FCD" w:rsidP="00D22FCD">
      <w:pPr>
        <w:pStyle w:val="Default"/>
        <w:jc w:val="both"/>
      </w:pPr>
    </w:p>
    <w:p w14:paraId="05D25F5D" w14:textId="77777777" w:rsidR="00A85F29" w:rsidRDefault="00A85F29" w:rsidP="00D22FCD">
      <w:pPr>
        <w:pStyle w:val="Default"/>
        <w:jc w:val="both"/>
      </w:pPr>
    </w:p>
    <w:p w14:paraId="72A12F79" w14:textId="77777777" w:rsidR="00A85F29" w:rsidRDefault="00A85F29" w:rsidP="00D22FCD">
      <w:pPr>
        <w:pStyle w:val="Default"/>
        <w:jc w:val="both"/>
        <w:sectPr w:rsidR="00A85F29" w:rsidSect="00D61791">
          <w:footerReference w:type="default" r:id="rId18"/>
          <w:pgSz w:w="12240" w:h="15840"/>
          <w:pgMar w:top="810" w:right="1134" w:bottom="900" w:left="1134" w:header="720" w:footer="720" w:gutter="0"/>
          <w:cols w:space="720"/>
          <w:docGrid w:linePitch="360"/>
        </w:sectPr>
      </w:pPr>
    </w:p>
    <w:p w14:paraId="2CA73A1B" w14:textId="77777777" w:rsidR="00D22FCD" w:rsidRDefault="00D22FCD" w:rsidP="00D22FCD">
      <w:pPr>
        <w:pStyle w:val="Default"/>
        <w:jc w:val="both"/>
      </w:pPr>
    </w:p>
    <w:p w14:paraId="266CEF1C" w14:textId="77777777" w:rsidR="00D22FCD" w:rsidRDefault="00D22FCD" w:rsidP="00D22FCD">
      <w:pPr>
        <w:jc w:val="both"/>
        <w:rPr>
          <w:b/>
          <w:u w:val="single"/>
        </w:rPr>
      </w:pPr>
      <w:r>
        <w:rPr>
          <w:b/>
          <w:u w:val="single"/>
        </w:rPr>
        <w:t xml:space="preserve">Implement the ALU for </w:t>
      </w:r>
      <w:r w:rsidR="00D36719">
        <w:rPr>
          <w:b/>
          <w:u w:val="single"/>
        </w:rPr>
        <w:t xml:space="preserve">the </w:t>
      </w:r>
      <w:r>
        <w:rPr>
          <w:b/>
          <w:u w:val="single"/>
        </w:rPr>
        <w:t>above specifications in Verilog using behavioral modeling (Hint: Use Case statement).</w:t>
      </w:r>
    </w:p>
    <w:p w14:paraId="3C1DBBB8" w14:textId="77777777" w:rsidR="00D22FCD" w:rsidRDefault="00D22FCD" w:rsidP="00D22FCD">
      <w:pPr>
        <w:jc w:val="both"/>
        <w:rPr>
          <w:b/>
          <w:u w:val="single"/>
        </w:rPr>
      </w:pPr>
    </w:p>
    <w:p w14:paraId="5BB764AC" w14:textId="77777777" w:rsidR="00D22FCD" w:rsidRDefault="00D22FCD" w:rsidP="00D22FCD">
      <w:pPr>
        <w:rPr>
          <w:b/>
          <w:kern w:val="2"/>
        </w:rPr>
      </w:pPr>
      <w:r>
        <w:rPr>
          <w:b/>
        </w:rPr>
        <w:t>Paste the image of your Verilog code.</w:t>
      </w:r>
    </w:p>
    <w:p w14:paraId="259E0ABB" w14:textId="77777777" w:rsidR="00D22FCD" w:rsidRDefault="00D22FCD" w:rsidP="00D22FCD">
      <w:pPr>
        <w:rPr>
          <w:b/>
        </w:rPr>
      </w:pPr>
    </w:p>
    <w:p w14:paraId="3B0E5F28" w14:textId="6295425A" w:rsidR="00D22FCD" w:rsidRDefault="00D22FCD" w:rsidP="00D22FCD">
      <w:pPr>
        <w:rPr>
          <w:b/>
        </w:rPr>
      </w:pPr>
      <w:r>
        <w:t xml:space="preserve">Answer: </w:t>
      </w:r>
      <w:sdt>
        <w:sdtPr>
          <w:rPr>
            <w:b/>
          </w:rPr>
          <w:id w:val="-435596833"/>
          <w:placeholder>
            <w:docPart w:val="164EA0D684094B628D842FC670145639"/>
          </w:placeholder>
        </w:sdtPr>
        <w:sdtContent>
          <w:r>
            <w:rPr>
              <w:b/>
            </w:rPr>
            <w:t xml:space="preserve"> </w:t>
          </w:r>
          <w:r w:rsidR="006B7B94" w:rsidRPr="006B7B94">
            <w:rPr>
              <w:b/>
            </w:rPr>
            <w:lastRenderedPageBreak/>
            <w:drawing>
              <wp:inline distT="0" distB="0" distL="0" distR="0" wp14:anchorId="131F6332" wp14:editId="765DA87F">
                <wp:extent cx="6332220" cy="5319395"/>
                <wp:effectExtent l="0" t="0" r="0" b="0"/>
                <wp:docPr id="35297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9408" name=""/>
                        <pic:cNvPicPr/>
                      </pic:nvPicPr>
                      <pic:blipFill>
                        <a:blip r:embed="rId19"/>
                        <a:stretch>
                          <a:fillRect/>
                        </a:stretch>
                      </pic:blipFill>
                      <pic:spPr>
                        <a:xfrm>
                          <a:off x="0" y="0"/>
                          <a:ext cx="6332220" cy="5319395"/>
                        </a:xfrm>
                        <a:prstGeom prst="rect">
                          <a:avLst/>
                        </a:prstGeom>
                      </pic:spPr>
                    </pic:pic>
                  </a:graphicData>
                </a:graphic>
              </wp:inline>
            </w:drawing>
          </w:r>
        </w:sdtContent>
      </w:sdt>
    </w:p>
    <w:p w14:paraId="3165565A" w14:textId="77777777" w:rsidR="00D22FCD" w:rsidRDefault="00D22FCD" w:rsidP="00D22FCD">
      <w:pPr>
        <w:jc w:val="both"/>
        <w:rPr>
          <w:b/>
          <w:u w:val="single"/>
        </w:rPr>
      </w:pPr>
    </w:p>
    <w:p w14:paraId="17AE85DA" w14:textId="77777777" w:rsidR="00D22FCD" w:rsidRDefault="00D22FCD" w:rsidP="00D22FCD">
      <w:pPr>
        <w:jc w:val="both"/>
        <w:rPr>
          <w:b/>
          <w:u w:val="single"/>
        </w:rPr>
      </w:pPr>
    </w:p>
    <w:p w14:paraId="1D51B6CB" w14:textId="77777777" w:rsidR="00D22FCD" w:rsidRDefault="00D22FCD" w:rsidP="00D22FCD">
      <w:pPr>
        <w:jc w:val="both"/>
        <w:rPr>
          <w:b/>
          <w:u w:val="single"/>
        </w:rPr>
      </w:pPr>
    </w:p>
    <w:p w14:paraId="62DE3EDE" w14:textId="77777777" w:rsidR="00D22FCD" w:rsidRDefault="00D22FCD" w:rsidP="00D22FCD">
      <w:pPr>
        <w:jc w:val="both"/>
        <w:rPr>
          <w:b/>
          <w:u w:val="single"/>
        </w:rPr>
      </w:pPr>
    </w:p>
    <w:p w14:paraId="031EC28A" w14:textId="77777777" w:rsidR="00D22FCD" w:rsidRDefault="00D22FCD" w:rsidP="00D22FCD">
      <w:pPr>
        <w:jc w:val="both"/>
        <w:rPr>
          <w:b/>
          <w:u w:val="single"/>
        </w:rPr>
      </w:pPr>
      <w:r>
        <w:rPr>
          <w:b/>
          <w:u w:val="single"/>
        </w:rPr>
        <w:t xml:space="preserve">Write the test bench to test the ALU. Your test bench should have 7 different test patterns as mentioned below. (Assume test pattern changes after every </w:t>
      </w:r>
      <w:proofErr w:type="gramStart"/>
      <w:r>
        <w:rPr>
          <w:b/>
          <w:u w:val="single"/>
        </w:rPr>
        <w:t>20 time</w:t>
      </w:r>
      <w:proofErr w:type="gramEnd"/>
      <w:r>
        <w:rPr>
          <w:b/>
          <w:u w:val="single"/>
        </w:rPr>
        <w:t xml:space="preserve"> units)</w:t>
      </w:r>
    </w:p>
    <w:p w14:paraId="4E19CD39" w14:textId="77777777" w:rsidR="00D22FCD" w:rsidRDefault="00D22FCD" w:rsidP="00D22FCD">
      <w:pPr>
        <w:jc w:val="both"/>
        <w:rPr>
          <w:b/>
          <w:u w:val="single"/>
        </w:rPr>
      </w:pPr>
    </w:p>
    <w:p w14:paraId="4EE2DA2D" w14:textId="77777777" w:rsidR="00D22FCD" w:rsidRPr="00993083" w:rsidRDefault="00D22FCD" w:rsidP="00D22FCD">
      <w:pPr>
        <w:jc w:val="both"/>
      </w:pPr>
      <w:r w:rsidRPr="00993083">
        <w:t xml:space="preserve">Test case 1: A = 23, B = </w:t>
      </w:r>
      <w:proofErr w:type="gramStart"/>
      <w:r w:rsidRPr="00993083">
        <w:t xml:space="preserve">42,  </w:t>
      </w:r>
      <w:proofErr w:type="spellStart"/>
      <w:r w:rsidRPr="00993083">
        <w:t>ALUContol</w:t>
      </w:r>
      <w:proofErr w:type="spellEnd"/>
      <w:proofErr w:type="gramEnd"/>
      <w:r w:rsidRPr="00993083">
        <w:t xml:space="preserve"> = 4`b0000.</w:t>
      </w:r>
    </w:p>
    <w:p w14:paraId="6FD8D25A" w14:textId="77777777" w:rsidR="00D22FCD" w:rsidRPr="00993083" w:rsidRDefault="00D22FCD" w:rsidP="00D22FCD">
      <w:pPr>
        <w:jc w:val="both"/>
      </w:pPr>
      <w:r w:rsidRPr="00993083">
        <w:t xml:space="preserve">Test case 2: A = 23, B = </w:t>
      </w:r>
      <w:proofErr w:type="gramStart"/>
      <w:r w:rsidRPr="00993083">
        <w:t xml:space="preserve">42,  </w:t>
      </w:r>
      <w:proofErr w:type="spellStart"/>
      <w:r w:rsidRPr="00993083">
        <w:t>ALUContol</w:t>
      </w:r>
      <w:proofErr w:type="spellEnd"/>
      <w:proofErr w:type="gramEnd"/>
      <w:r w:rsidRPr="00993083">
        <w:t xml:space="preserve"> = 4`b0001.</w:t>
      </w:r>
    </w:p>
    <w:p w14:paraId="6C0AB703" w14:textId="77777777" w:rsidR="00D22FCD" w:rsidRPr="00993083" w:rsidRDefault="00D22FCD" w:rsidP="00D22FCD">
      <w:pPr>
        <w:jc w:val="both"/>
      </w:pPr>
      <w:r w:rsidRPr="00993083">
        <w:t xml:space="preserve">Test case 3: A = 23, B = </w:t>
      </w:r>
      <w:proofErr w:type="gramStart"/>
      <w:r w:rsidRPr="00993083">
        <w:t xml:space="preserve">42,  </w:t>
      </w:r>
      <w:proofErr w:type="spellStart"/>
      <w:r w:rsidRPr="00993083">
        <w:t>ALUContol</w:t>
      </w:r>
      <w:proofErr w:type="spellEnd"/>
      <w:proofErr w:type="gramEnd"/>
      <w:r w:rsidRPr="00993083">
        <w:t xml:space="preserve"> = 4`b0010.</w:t>
      </w:r>
    </w:p>
    <w:p w14:paraId="721BD2B7" w14:textId="77777777" w:rsidR="00D22FCD" w:rsidRPr="00993083" w:rsidRDefault="00D22FCD" w:rsidP="00D22FCD">
      <w:pPr>
        <w:jc w:val="both"/>
      </w:pPr>
      <w:r w:rsidRPr="00993083">
        <w:t xml:space="preserve">Test case 4: A = 23, B = </w:t>
      </w:r>
      <w:proofErr w:type="gramStart"/>
      <w:r w:rsidRPr="00993083">
        <w:t xml:space="preserve">42,  </w:t>
      </w:r>
      <w:proofErr w:type="spellStart"/>
      <w:r w:rsidRPr="00993083">
        <w:t>ALUContol</w:t>
      </w:r>
      <w:proofErr w:type="spellEnd"/>
      <w:proofErr w:type="gramEnd"/>
      <w:r w:rsidRPr="00993083">
        <w:t xml:space="preserve"> = 4`b0100.</w:t>
      </w:r>
    </w:p>
    <w:p w14:paraId="306FB496" w14:textId="77777777" w:rsidR="00D22FCD" w:rsidRPr="00993083" w:rsidRDefault="00D22FCD" w:rsidP="00D22FCD">
      <w:pPr>
        <w:jc w:val="both"/>
      </w:pPr>
      <w:r w:rsidRPr="00993083">
        <w:t xml:space="preserve">Test case 5: A = 23, B = </w:t>
      </w:r>
      <w:proofErr w:type="gramStart"/>
      <w:r w:rsidRPr="00993083">
        <w:t xml:space="preserve">42,  </w:t>
      </w:r>
      <w:proofErr w:type="spellStart"/>
      <w:r w:rsidRPr="00993083">
        <w:t>ALUContol</w:t>
      </w:r>
      <w:proofErr w:type="spellEnd"/>
      <w:proofErr w:type="gramEnd"/>
      <w:r w:rsidRPr="00993083">
        <w:t xml:space="preserve"> = 4`b1000.</w:t>
      </w:r>
    </w:p>
    <w:p w14:paraId="486FACF1" w14:textId="77777777" w:rsidR="00D22FCD" w:rsidRPr="00993083" w:rsidRDefault="00D22FCD" w:rsidP="00D22FCD">
      <w:pPr>
        <w:jc w:val="both"/>
      </w:pPr>
      <w:r w:rsidRPr="00993083">
        <w:t xml:space="preserve">Test case 6: A = 42, B = </w:t>
      </w:r>
      <w:proofErr w:type="gramStart"/>
      <w:r w:rsidRPr="00993083">
        <w:t xml:space="preserve">23,  </w:t>
      </w:r>
      <w:proofErr w:type="spellStart"/>
      <w:r w:rsidRPr="00993083">
        <w:t>ALUContol</w:t>
      </w:r>
      <w:proofErr w:type="spellEnd"/>
      <w:proofErr w:type="gramEnd"/>
      <w:r w:rsidRPr="00993083">
        <w:t xml:space="preserve"> = 4`b1000.</w:t>
      </w:r>
    </w:p>
    <w:p w14:paraId="7F4A7A34" w14:textId="77777777" w:rsidR="00D22FCD" w:rsidRPr="00993083" w:rsidRDefault="00D22FCD" w:rsidP="00D22FCD">
      <w:pPr>
        <w:jc w:val="both"/>
      </w:pPr>
      <w:r w:rsidRPr="00993083">
        <w:t xml:space="preserve">Test case 7: A = 42, B = </w:t>
      </w:r>
      <w:proofErr w:type="gramStart"/>
      <w:r w:rsidRPr="00993083">
        <w:t xml:space="preserve">23,  </w:t>
      </w:r>
      <w:proofErr w:type="spellStart"/>
      <w:r w:rsidRPr="00993083">
        <w:t>ALUContol</w:t>
      </w:r>
      <w:proofErr w:type="spellEnd"/>
      <w:proofErr w:type="gramEnd"/>
      <w:r w:rsidRPr="00993083">
        <w:t xml:space="preserve"> = 4`b0100.</w:t>
      </w:r>
    </w:p>
    <w:p w14:paraId="673F293B" w14:textId="77777777" w:rsidR="00D22FCD" w:rsidRDefault="00D22FCD" w:rsidP="00D22FCD">
      <w:pPr>
        <w:jc w:val="both"/>
        <w:rPr>
          <w:b/>
          <w:u w:val="single"/>
        </w:rPr>
      </w:pPr>
    </w:p>
    <w:p w14:paraId="7D1D9E83" w14:textId="77777777" w:rsidR="00D22FCD" w:rsidRDefault="00D22FCD" w:rsidP="00D22FCD">
      <w:pPr>
        <w:rPr>
          <w:b/>
          <w:kern w:val="2"/>
        </w:rPr>
      </w:pPr>
      <w:r>
        <w:rPr>
          <w:b/>
        </w:rPr>
        <w:t xml:space="preserve">Paste the image of your test bench with </w:t>
      </w:r>
      <w:r w:rsidR="00D36719">
        <w:rPr>
          <w:b/>
        </w:rPr>
        <w:t xml:space="preserve">the </w:t>
      </w:r>
      <w:r>
        <w:rPr>
          <w:b/>
        </w:rPr>
        <w:t>above test cases.</w:t>
      </w:r>
    </w:p>
    <w:p w14:paraId="7456FEDF" w14:textId="77777777" w:rsidR="00D22FCD" w:rsidRDefault="00D22FCD" w:rsidP="00D22FCD">
      <w:pPr>
        <w:rPr>
          <w:b/>
        </w:rPr>
      </w:pPr>
    </w:p>
    <w:p w14:paraId="487CB7CF" w14:textId="67AF55AB" w:rsidR="00D22FCD" w:rsidRDefault="00D22FCD" w:rsidP="00D22FCD">
      <w:pPr>
        <w:rPr>
          <w:b/>
        </w:rPr>
      </w:pPr>
      <w:r>
        <w:lastRenderedPageBreak/>
        <w:t xml:space="preserve">Answer: </w:t>
      </w:r>
      <w:sdt>
        <w:sdtPr>
          <w:rPr>
            <w:b/>
          </w:rPr>
          <w:id w:val="-1376764785"/>
          <w:placeholder>
            <w:docPart w:val="458B7552BA794BE39157825BD2FD2F6E"/>
          </w:placeholder>
        </w:sdtPr>
        <w:sdtContent>
          <w:r>
            <w:rPr>
              <w:b/>
            </w:rPr>
            <w:t xml:space="preserve"> </w:t>
          </w:r>
          <w:r w:rsidR="006B7B94" w:rsidRPr="006B7B94">
            <w:rPr>
              <w:b/>
            </w:rPr>
            <w:drawing>
              <wp:inline distT="0" distB="0" distL="0" distR="0" wp14:anchorId="4C767D21" wp14:editId="63D00BAA">
                <wp:extent cx="6332220" cy="6026150"/>
                <wp:effectExtent l="0" t="0" r="0" b="0"/>
                <wp:docPr id="175185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59461" name=""/>
                        <pic:cNvPicPr/>
                      </pic:nvPicPr>
                      <pic:blipFill>
                        <a:blip r:embed="rId20"/>
                        <a:stretch>
                          <a:fillRect/>
                        </a:stretch>
                      </pic:blipFill>
                      <pic:spPr>
                        <a:xfrm>
                          <a:off x="0" y="0"/>
                          <a:ext cx="6332220" cy="6026150"/>
                        </a:xfrm>
                        <a:prstGeom prst="rect">
                          <a:avLst/>
                        </a:prstGeom>
                      </pic:spPr>
                    </pic:pic>
                  </a:graphicData>
                </a:graphic>
              </wp:inline>
            </w:drawing>
          </w:r>
        </w:sdtContent>
      </w:sdt>
    </w:p>
    <w:p w14:paraId="73A45158" w14:textId="77777777" w:rsidR="00D22FCD" w:rsidRDefault="00D22FCD" w:rsidP="00D22FCD">
      <w:pPr>
        <w:jc w:val="both"/>
        <w:rPr>
          <w:b/>
          <w:u w:val="single"/>
        </w:rPr>
      </w:pPr>
    </w:p>
    <w:p w14:paraId="01D19250" w14:textId="77777777" w:rsidR="00D22FCD" w:rsidRDefault="00D22FCD" w:rsidP="00D22FCD">
      <w:pPr>
        <w:jc w:val="both"/>
        <w:rPr>
          <w:b/>
          <w:u w:val="single"/>
        </w:rPr>
      </w:pPr>
    </w:p>
    <w:p w14:paraId="5FE6A58F" w14:textId="77777777" w:rsidR="00D22FCD" w:rsidRDefault="00D22FCD" w:rsidP="00D22FCD">
      <w:pPr>
        <w:jc w:val="both"/>
      </w:pPr>
      <w:r>
        <w:t xml:space="preserve">For easy viewing of the testbench waveforms where signals are </w:t>
      </w:r>
      <w:r w:rsidR="00D36719">
        <w:t>multi-bit</w:t>
      </w:r>
      <w:r>
        <w:t xml:space="preserve">, you can change the view in </w:t>
      </w:r>
      <w:r w:rsidR="00D36719">
        <w:t xml:space="preserve">the </w:t>
      </w:r>
      <w:r>
        <w:t xml:space="preserve">simulation window to decimal/hexadecimal mode. </w:t>
      </w:r>
      <w:r w:rsidR="00D36719">
        <w:t>Right-click</w:t>
      </w:r>
      <w:r>
        <w:t xml:space="preserve"> on all the input output signals select Radix and then click on signed decimal/hexadecimal.</w:t>
      </w:r>
    </w:p>
    <w:p w14:paraId="2E6A3605" w14:textId="77777777" w:rsidR="00D22FCD" w:rsidRDefault="00D22FCD" w:rsidP="00D22FCD">
      <w:pPr>
        <w:jc w:val="both"/>
      </w:pPr>
    </w:p>
    <w:p w14:paraId="3BA72AD8" w14:textId="77777777" w:rsidR="00D22FCD" w:rsidRDefault="00D22FCD" w:rsidP="00D22FCD">
      <w:pPr>
        <w:jc w:val="both"/>
        <w:rPr>
          <w:b/>
          <w:u w:val="single"/>
        </w:rPr>
      </w:pPr>
      <w:r>
        <w:rPr>
          <w:noProof/>
          <w:lang w:eastAsia="en-US"/>
        </w:rPr>
        <w:lastRenderedPageBreak/>
        <w:drawing>
          <wp:inline distT="0" distB="0" distL="0" distR="0" wp14:anchorId="24AF57AF" wp14:editId="75C396CF">
            <wp:extent cx="2847975" cy="4262050"/>
            <wp:effectExtent l="0" t="0" r="0" b="57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0944" cy="4266494"/>
                    </a:xfrm>
                    <a:prstGeom prst="rect">
                      <a:avLst/>
                    </a:prstGeom>
                    <a:noFill/>
                    <a:ln>
                      <a:noFill/>
                    </a:ln>
                  </pic:spPr>
                </pic:pic>
              </a:graphicData>
            </a:graphic>
          </wp:inline>
        </w:drawing>
      </w:r>
    </w:p>
    <w:p w14:paraId="17236FD2" w14:textId="77777777" w:rsidR="00D22FCD" w:rsidRDefault="00D22FCD" w:rsidP="00D22FCD">
      <w:pPr>
        <w:jc w:val="center"/>
      </w:pPr>
    </w:p>
    <w:p w14:paraId="45858C7A" w14:textId="77777777" w:rsidR="00D22FCD" w:rsidRDefault="00D22FCD" w:rsidP="00D22FCD">
      <w:pPr>
        <w:jc w:val="center"/>
      </w:pPr>
    </w:p>
    <w:p w14:paraId="2F6AFF36" w14:textId="77777777" w:rsidR="00D22FCD" w:rsidRPr="00BC4D3A" w:rsidRDefault="00D22FCD" w:rsidP="00D22FCD">
      <w:pPr>
        <w:pStyle w:val="WW-Default"/>
        <w:jc w:val="both"/>
        <w:rPr>
          <w:b/>
        </w:rPr>
      </w:pPr>
      <w:r>
        <w:rPr>
          <w:b/>
        </w:rPr>
        <w:t xml:space="preserve">Copy the image of </w:t>
      </w:r>
      <w:r w:rsidR="00D36719">
        <w:rPr>
          <w:b/>
        </w:rPr>
        <w:t xml:space="preserve">the </w:t>
      </w:r>
      <w:r>
        <w:rPr>
          <w:b/>
        </w:rPr>
        <w:t xml:space="preserve">waveform window that is generated for your Testbench? (Change display radix to Hexadecimal). </w:t>
      </w:r>
    </w:p>
    <w:p w14:paraId="36CD7AC2" w14:textId="64FD8F7F" w:rsidR="00D22FCD" w:rsidRDefault="00D22FCD" w:rsidP="00D22FCD">
      <w:pPr>
        <w:pStyle w:val="WW-Default"/>
      </w:pPr>
      <w:r w:rsidRPr="00BC4D3A">
        <w:t>Answer:</w:t>
      </w:r>
      <w:r w:rsidRPr="00BC4D3A">
        <w:rPr>
          <w:b/>
        </w:rPr>
        <w:t xml:space="preserve"> </w:t>
      </w:r>
      <w:sdt>
        <w:sdtPr>
          <w:rPr>
            <w:b/>
          </w:rPr>
          <w:id w:val="230662765"/>
          <w:placeholder>
            <w:docPart w:val="DAADC8C2E2454030B902661C223864EE"/>
          </w:placeholder>
        </w:sdtPr>
        <w:sdtEndPr>
          <w:rPr>
            <w:b w:val="0"/>
          </w:rPr>
        </w:sdtEndPr>
        <w:sdtContent>
          <w:r w:rsidRPr="00BC4D3A">
            <w:t xml:space="preserve">  </w:t>
          </w:r>
          <w:r w:rsidR="008E01C7" w:rsidRPr="008E01C7">
            <w:drawing>
              <wp:inline distT="0" distB="0" distL="0" distR="0" wp14:anchorId="6E76E4C8" wp14:editId="1020B18D">
                <wp:extent cx="6332220" cy="1417320"/>
                <wp:effectExtent l="0" t="0" r="0" b="0"/>
                <wp:docPr id="183897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3245" name=""/>
                        <pic:cNvPicPr/>
                      </pic:nvPicPr>
                      <pic:blipFill>
                        <a:blip r:embed="rId22"/>
                        <a:stretch>
                          <a:fillRect/>
                        </a:stretch>
                      </pic:blipFill>
                      <pic:spPr>
                        <a:xfrm>
                          <a:off x="0" y="0"/>
                          <a:ext cx="6332220" cy="1417320"/>
                        </a:xfrm>
                        <a:prstGeom prst="rect">
                          <a:avLst/>
                        </a:prstGeom>
                      </pic:spPr>
                    </pic:pic>
                  </a:graphicData>
                </a:graphic>
              </wp:inline>
            </w:drawing>
          </w:r>
        </w:sdtContent>
      </w:sdt>
    </w:p>
    <w:p w14:paraId="03EB2A8A" w14:textId="77777777" w:rsidR="00D22FCD" w:rsidRPr="00BC4D3A" w:rsidRDefault="00D22FCD" w:rsidP="00D22FCD">
      <w:pPr>
        <w:pStyle w:val="WW-Default"/>
      </w:pPr>
      <w:r w:rsidRPr="00BC4D3A">
        <w:t xml:space="preserve"> </w:t>
      </w:r>
    </w:p>
    <w:p w14:paraId="6FCB9D3D" w14:textId="77777777" w:rsidR="00D22FCD" w:rsidRDefault="00D22FCD" w:rsidP="00D22FCD">
      <w:pPr>
        <w:pStyle w:val="WW-Default"/>
      </w:pPr>
    </w:p>
    <w:p w14:paraId="715C1455" w14:textId="77777777" w:rsidR="00D22FCD" w:rsidRPr="00BC4D3A" w:rsidRDefault="00D22FCD" w:rsidP="00D22FCD">
      <w:pPr>
        <w:pStyle w:val="WW-Default"/>
        <w:jc w:val="both"/>
        <w:rPr>
          <w:b/>
        </w:rPr>
      </w:pPr>
      <w:r>
        <w:rPr>
          <w:b/>
        </w:rPr>
        <w:t xml:space="preserve">How many different functions can be implemented by ALU with 4-control lines? </w:t>
      </w:r>
    </w:p>
    <w:p w14:paraId="748505B9" w14:textId="0C5461B4" w:rsidR="00D22FCD" w:rsidRDefault="00D22FCD" w:rsidP="00D22FCD">
      <w:pPr>
        <w:pStyle w:val="WW-Default"/>
      </w:pPr>
      <w:r w:rsidRPr="00BC4D3A">
        <w:t>Answer:</w:t>
      </w:r>
      <w:r w:rsidRPr="00BC4D3A">
        <w:rPr>
          <w:b/>
        </w:rPr>
        <w:t xml:space="preserve"> </w:t>
      </w:r>
      <w:sdt>
        <w:sdtPr>
          <w:rPr>
            <w:b/>
          </w:rPr>
          <w:id w:val="1629510559"/>
          <w:placeholder>
            <w:docPart w:val="EF1E45F515E84BE8AA1CAC5D8F831CF0"/>
          </w:placeholder>
        </w:sdtPr>
        <w:sdtEndPr>
          <w:rPr>
            <w:b w:val="0"/>
          </w:rPr>
        </w:sdtEndPr>
        <w:sdtContent>
          <w:r w:rsidRPr="00BC4D3A">
            <w:t xml:space="preserve">  </w:t>
          </w:r>
          <w:r w:rsidR="003B6030">
            <w:t>16</w:t>
          </w:r>
        </w:sdtContent>
      </w:sdt>
    </w:p>
    <w:p w14:paraId="2E398C5C" w14:textId="77777777" w:rsidR="00D22FCD" w:rsidRDefault="00D22FCD" w:rsidP="00D22FCD">
      <w:pPr>
        <w:pStyle w:val="WW-Default"/>
      </w:pPr>
    </w:p>
    <w:p w14:paraId="70CA6C87" w14:textId="77777777" w:rsidR="00D22FCD" w:rsidRDefault="00B32585" w:rsidP="00B32585">
      <w:pPr>
        <w:rPr>
          <w:b/>
          <w:color w:val="00000A"/>
          <w:kern w:val="0"/>
        </w:rPr>
      </w:pPr>
      <w:r w:rsidRPr="00B32585">
        <w:rPr>
          <w:b/>
          <w:color w:val="00000A"/>
          <w:kern w:val="0"/>
        </w:rPr>
        <w:lastRenderedPageBreak/>
        <w:t>Exercise 1.</w:t>
      </w:r>
      <w:r>
        <w:rPr>
          <w:b/>
          <w:color w:val="00000A"/>
          <w:kern w:val="0"/>
        </w:rPr>
        <w:t>3</w:t>
      </w:r>
      <w:r w:rsidRPr="00B32585">
        <w:rPr>
          <w:b/>
          <w:color w:val="00000A"/>
          <w:kern w:val="0"/>
        </w:rPr>
        <w:t xml:space="preserve"> </w:t>
      </w:r>
      <w:r>
        <w:rPr>
          <w:b/>
          <w:color w:val="00000A"/>
          <w:kern w:val="0"/>
        </w:rPr>
        <w:t>Synthesis of Instruction Fetch Unit and ALU</w:t>
      </w:r>
    </w:p>
    <w:p w14:paraId="20B25F58" w14:textId="77777777" w:rsidR="00B32585" w:rsidRDefault="00B32585" w:rsidP="00B32585">
      <w:pPr>
        <w:rPr>
          <w:b/>
          <w:sz w:val="36"/>
        </w:rPr>
      </w:pPr>
    </w:p>
    <w:p w14:paraId="760086CF" w14:textId="77777777" w:rsidR="00B32585" w:rsidRDefault="00B32585" w:rsidP="00B32585">
      <w:pPr>
        <w:pStyle w:val="WW-Default"/>
        <w:jc w:val="both"/>
        <w:rPr>
          <w:b/>
        </w:rPr>
      </w:pPr>
      <w:r>
        <w:rPr>
          <w:b/>
        </w:rPr>
        <w:t xml:space="preserve">Do you have a synthesisable design? If not write a synthesisable Verilog description of your design. </w:t>
      </w:r>
    </w:p>
    <w:p w14:paraId="0D40BD38" w14:textId="77777777" w:rsidR="00B32585" w:rsidRDefault="00B32585" w:rsidP="00B32585">
      <w:pPr>
        <w:pStyle w:val="WW-Default"/>
        <w:jc w:val="both"/>
      </w:pPr>
      <w:r w:rsidRPr="00B32585">
        <w:t xml:space="preserve">Use the Xilinx </w:t>
      </w:r>
      <w:proofErr w:type="spellStart"/>
      <w:r w:rsidRPr="00B32585">
        <w:t>Vivado</w:t>
      </w:r>
      <w:proofErr w:type="spellEnd"/>
      <w:r>
        <w:t xml:space="preserve">, </w:t>
      </w:r>
      <w:proofErr w:type="spellStart"/>
      <w:r>
        <w:t>synthesise</w:t>
      </w:r>
      <w:proofErr w:type="spellEnd"/>
      <w:r w:rsidR="00FA6B8F">
        <w:t>,</w:t>
      </w:r>
      <w:r>
        <w:t xml:space="preserve"> </w:t>
      </w:r>
      <w:r w:rsidRPr="00B32585">
        <w:t>and obtain the RTL</w:t>
      </w:r>
      <w:r>
        <w:t>. Verify the RTL with your architecture.</w:t>
      </w:r>
    </w:p>
    <w:p w14:paraId="07A7D74D" w14:textId="77DE5019" w:rsidR="00B32585" w:rsidRDefault="00B32585" w:rsidP="00133728">
      <w:pPr>
        <w:pStyle w:val="WW-Default"/>
        <w:tabs>
          <w:tab w:val="left" w:pos="4000"/>
        </w:tabs>
        <w:jc w:val="both"/>
      </w:pPr>
      <w:r>
        <w:t>Note down your observation below:</w:t>
      </w:r>
      <w:r w:rsidR="00133728">
        <w:tab/>
      </w:r>
    </w:p>
    <w:p w14:paraId="2FC995F1" w14:textId="638A06B4" w:rsidR="00133728" w:rsidRDefault="00133728" w:rsidP="00133728">
      <w:pPr>
        <w:pStyle w:val="WW-Default"/>
        <w:tabs>
          <w:tab w:val="left" w:pos="4000"/>
        </w:tabs>
        <w:jc w:val="both"/>
      </w:pPr>
      <w:r>
        <w:t>Yes, we have a synthesizable design because we have mostly used if</w:t>
      </w:r>
      <w:proofErr w:type="gramStart"/>
      <w:r>
        <w:t>….else</w:t>
      </w:r>
      <w:proofErr w:type="gramEnd"/>
      <w:r>
        <w:t xml:space="preserve"> statements that can be synthesized using a MUX.</w:t>
      </w:r>
    </w:p>
    <w:p w14:paraId="5A99FB79" w14:textId="7252D8C8" w:rsidR="00133728" w:rsidRDefault="00133728" w:rsidP="00133728">
      <w:pPr>
        <w:pStyle w:val="WW-Default"/>
        <w:tabs>
          <w:tab w:val="left" w:pos="4000"/>
        </w:tabs>
        <w:jc w:val="both"/>
      </w:pPr>
      <w:r>
        <w:t xml:space="preserve"> This was verified by the successful synthesis and RTL </w:t>
      </w:r>
      <w:proofErr w:type="gramStart"/>
      <w:r>
        <w:t>implementation  of</w:t>
      </w:r>
      <w:proofErr w:type="gramEnd"/>
      <w:r>
        <w:t xml:space="preserve"> Instruction fetch unit and the ALU.</w:t>
      </w:r>
    </w:p>
    <w:p w14:paraId="6B54C553" w14:textId="765AFAB3" w:rsidR="00133728" w:rsidRDefault="00133728" w:rsidP="00133728">
      <w:pPr>
        <w:pStyle w:val="WW-Default"/>
        <w:tabs>
          <w:tab w:val="left" w:pos="4000"/>
        </w:tabs>
        <w:jc w:val="both"/>
      </w:pPr>
      <w:r>
        <w:t>Synthesis of ALU</w:t>
      </w:r>
    </w:p>
    <w:p w14:paraId="59162C9E" w14:textId="5112345C" w:rsidR="008E01C7" w:rsidRDefault="008E01C7" w:rsidP="00B32585">
      <w:pPr>
        <w:pStyle w:val="WW-Default"/>
        <w:jc w:val="both"/>
      </w:pPr>
      <w:r w:rsidRPr="008E01C7">
        <w:drawing>
          <wp:inline distT="0" distB="0" distL="0" distR="0" wp14:anchorId="426F950C" wp14:editId="52487D4B">
            <wp:extent cx="6332220" cy="3261360"/>
            <wp:effectExtent l="0" t="0" r="0" b="0"/>
            <wp:docPr id="184195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50202" name=""/>
                    <pic:cNvPicPr/>
                  </pic:nvPicPr>
                  <pic:blipFill>
                    <a:blip r:embed="rId23"/>
                    <a:stretch>
                      <a:fillRect/>
                    </a:stretch>
                  </pic:blipFill>
                  <pic:spPr>
                    <a:xfrm>
                      <a:off x="0" y="0"/>
                      <a:ext cx="6332220" cy="3261360"/>
                    </a:xfrm>
                    <a:prstGeom prst="rect">
                      <a:avLst/>
                    </a:prstGeom>
                  </pic:spPr>
                </pic:pic>
              </a:graphicData>
            </a:graphic>
          </wp:inline>
        </w:drawing>
      </w:r>
    </w:p>
    <w:p w14:paraId="01412A5A" w14:textId="77777777" w:rsidR="00133728" w:rsidRDefault="00133728" w:rsidP="00B32585">
      <w:pPr>
        <w:pStyle w:val="WW-Default"/>
        <w:jc w:val="both"/>
      </w:pPr>
    </w:p>
    <w:p w14:paraId="45AEEA7A" w14:textId="77777777" w:rsidR="00133728" w:rsidRDefault="00133728" w:rsidP="00B32585">
      <w:pPr>
        <w:pStyle w:val="WW-Default"/>
        <w:jc w:val="both"/>
      </w:pPr>
    </w:p>
    <w:p w14:paraId="0191E113" w14:textId="77777777" w:rsidR="00133728" w:rsidRDefault="00133728" w:rsidP="00B32585">
      <w:pPr>
        <w:pStyle w:val="WW-Default"/>
        <w:jc w:val="both"/>
      </w:pPr>
    </w:p>
    <w:p w14:paraId="0A587520" w14:textId="77777777" w:rsidR="00133728" w:rsidRDefault="00133728" w:rsidP="00B32585">
      <w:pPr>
        <w:pStyle w:val="WW-Default"/>
        <w:jc w:val="both"/>
      </w:pPr>
    </w:p>
    <w:p w14:paraId="418DDD74" w14:textId="77777777" w:rsidR="00133728" w:rsidRDefault="00133728" w:rsidP="00B32585">
      <w:pPr>
        <w:pStyle w:val="WW-Default"/>
        <w:jc w:val="both"/>
      </w:pPr>
    </w:p>
    <w:p w14:paraId="0AF1120C" w14:textId="77777777" w:rsidR="00133728" w:rsidRDefault="00133728" w:rsidP="00B32585">
      <w:pPr>
        <w:pStyle w:val="WW-Default"/>
        <w:jc w:val="both"/>
      </w:pPr>
    </w:p>
    <w:p w14:paraId="1AECC401" w14:textId="77777777" w:rsidR="002C6806" w:rsidRDefault="002C6806" w:rsidP="00B32585">
      <w:pPr>
        <w:pStyle w:val="WW-Default"/>
        <w:jc w:val="both"/>
      </w:pPr>
    </w:p>
    <w:p w14:paraId="15FEA6DD" w14:textId="42F3B829" w:rsidR="00133728" w:rsidRDefault="00133728" w:rsidP="00B32585">
      <w:pPr>
        <w:pStyle w:val="WW-Default"/>
        <w:jc w:val="both"/>
      </w:pPr>
      <w:r>
        <w:lastRenderedPageBreak/>
        <w:t>RTL implementation of ALU</w:t>
      </w:r>
    </w:p>
    <w:p w14:paraId="0D28CFC5" w14:textId="77777777" w:rsidR="00875371" w:rsidRDefault="008E01C7" w:rsidP="00B32585">
      <w:pPr>
        <w:pStyle w:val="WW-Default"/>
        <w:jc w:val="both"/>
        <w:rPr>
          <w:noProof/>
        </w:rPr>
      </w:pPr>
      <w:r w:rsidRPr="008E01C7">
        <w:drawing>
          <wp:inline distT="0" distB="0" distL="0" distR="0" wp14:anchorId="14D60911" wp14:editId="457BE92B">
            <wp:extent cx="6332220" cy="3272790"/>
            <wp:effectExtent l="0" t="0" r="0" b="3810"/>
            <wp:docPr id="96972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28316" name=""/>
                    <pic:cNvPicPr/>
                  </pic:nvPicPr>
                  <pic:blipFill>
                    <a:blip r:embed="rId24"/>
                    <a:stretch>
                      <a:fillRect/>
                    </a:stretch>
                  </pic:blipFill>
                  <pic:spPr>
                    <a:xfrm>
                      <a:off x="0" y="0"/>
                      <a:ext cx="6332220" cy="3272790"/>
                    </a:xfrm>
                    <a:prstGeom prst="rect">
                      <a:avLst/>
                    </a:prstGeom>
                  </pic:spPr>
                </pic:pic>
              </a:graphicData>
            </a:graphic>
          </wp:inline>
        </w:drawing>
      </w:r>
      <w:r w:rsidR="00875371" w:rsidRPr="00875371">
        <w:rPr>
          <w:noProof/>
        </w:rPr>
        <w:t xml:space="preserve"> </w:t>
      </w:r>
    </w:p>
    <w:p w14:paraId="31ED9F03" w14:textId="2D566ACC" w:rsidR="00875371" w:rsidRDefault="00875371" w:rsidP="00875371">
      <w:pPr>
        <w:pStyle w:val="WW-Default"/>
        <w:rPr>
          <w:noProof/>
        </w:rPr>
      </w:pPr>
      <w:r>
        <w:rPr>
          <w:noProof/>
        </w:rPr>
        <w:t>Synthesis  of Instruction fetch unit</w:t>
      </w:r>
      <w:r w:rsidRPr="00875371">
        <w:drawing>
          <wp:inline distT="0" distB="0" distL="0" distR="0" wp14:anchorId="4D8827F0" wp14:editId="157A05F7">
            <wp:extent cx="6332220" cy="3220085"/>
            <wp:effectExtent l="0" t="0" r="0" b="0"/>
            <wp:docPr id="74103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31142" name=""/>
                    <pic:cNvPicPr/>
                  </pic:nvPicPr>
                  <pic:blipFill>
                    <a:blip r:embed="rId25"/>
                    <a:stretch>
                      <a:fillRect/>
                    </a:stretch>
                  </pic:blipFill>
                  <pic:spPr>
                    <a:xfrm>
                      <a:off x="0" y="0"/>
                      <a:ext cx="6332220" cy="3220085"/>
                    </a:xfrm>
                    <a:prstGeom prst="rect">
                      <a:avLst/>
                    </a:prstGeom>
                  </pic:spPr>
                </pic:pic>
              </a:graphicData>
            </a:graphic>
          </wp:inline>
        </w:drawing>
      </w:r>
    </w:p>
    <w:p w14:paraId="62346BA7" w14:textId="77777777" w:rsidR="00875371" w:rsidRDefault="00875371" w:rsidP="00875371">
      <w:pPr>
        <w:pStyle w:val="WW-Default"/>
        <w:rPr>
          <w:noProof/>
        </w:rPr>
      </w:pPr>
    </w:p>
    <w:p w14:paraId="3CBF3394" w14:textId="77777777" w:rsidR="00875371" w:rsidRDefault="00875371" w:rsidP="00875371">
      <w:pPr>
        <w:pStyle w:val="WW-Default"/>
        <w:rPr>
          <w:noProof/>
        </w:rPr>
      </w:pPr>
    </w:p>
    <w:p w14:paraId="0E97258C" w14:textId="77777777" w:rsidR="00875371" w:rsidRDefault="00875371" w:rsidP="00875371">
      <w:pPr>
        <w:pStyle w:val="WW-Default"/>
        <w:rPr>
          <w:noProof/>
        </w:rPr>
      </w:pPr>
    </w:p>
    <w:p w14:paraId="1F31F4DE" w14:textId="593C8572" w:rsidR="00875371" w:rsidRDefault="00875371" w:rsidP="00875371">
      <w:pPr>
        <w:pStyle w:val="WW-Default"/>
        <w:rPr>
          <w:noProof/>
        </w:rPr>
      </w:pPr>
      <w:r>
        <w:rPr>
          <w:noProof/>
        </w:rPr>
        <w:lastRenderedPageBreak/>
        <w:t>RTL implementation of instruction fetch unit</w:t>
      </w:r>
    </w:p>
    <w:p w14:paraId="649AFBF1" w14:textId="23C6ABF1" w:rsidR="00875371" w:rsidRDefault="00875371" w:rsidP="00875371">
      <w:pPr>
        <w:pStyle w:val="WW-Default"/>
      </w:pPr>
      <w:r w:rsidRPr="00875371">
        <w:drawing>
          <wp:inline distT="0" distB="0" distL="0" distR="0" wp14:anchorId="17BF023D" wp14:editId="4CD58414">
            <wp:extent cx="6332220" cy="1813560"/>
            <wp:effectExtent l="0" t="0" r="0" b="0"/>
            <wp:docPr id="77409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98934" name=""/>
                    <pic:cNvPicPr/>
                  </pic:nvPicPr>
                  <pic:blipFill>
                    <a:blip r:embed="rId26"/>
                    <a:stretch>
                      <a:fillRect/>
                    </a:stretch>
                  </pic:blipFill>
                  <pic:spPr>
                    <a:xfrm>
                      <a:off x="0" y="0"/>
                      <a:ext cx="6332220" cy="1813560"/>
                    </a:xfrm>
                    <a:prstGeom prst="rect">
                      <a:avLst/>
                    </a:prstGeom>
                  </pic:spPr>
                </pic:pic>
              </a:graphicData>
            </a:graphic>
          </wp:inline>
        </w:drawing>
      </w:r>
    </w:p>
    <w:p w14:paraId="3CD38E76" w14:textId="31F18239" w:rsidR="00875371" w:rsidRPr="00B32585" w:rsidRDefault="00875371" w:rsidP="00875371">
      <w:pPr>
        <w:pStyle w:val="WW-Default"/>
      </w:pPr>
      <w:r>
        <w:t xml:space="preserve">The above designs have all the components that we intended to execute with the Verilog code, thus the Instruction fetch unit and ALU are </w:t>
      </w:r>
      <w:proofErr w:type="spellStart"/>
      <w:r>
        <w:t>synthesisable</w:t>
      </w:r>
      <w:proofErr w:type="spellEnd"/>
    </w:p>
    <w:sectPr w:rsidR="00875371" w:rsidRPr="00B32585" w:rsidSect="00A85F29">
      <w:type w:val="continuous"/>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57BD" w14:textId="77777777" w:rsidR="004D1137" w:rsidRDefault="004D1137" w:rsidP="00B34F40">
      <w:r>
        <w:separator/>
      </w:r>
    </w:p>
  </w:endnote>
  <w:endnote w:type="continuationSeparator" w:id="0">
    <w:p w14:paraId="550ECF00" w14:textId="77777777" w:rsidR="004D1137" w:rsidRDefault="004D1137"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8019"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2D5A84" w:rsidRPr="002D5A84">
      <w:rPr>
        <w:rFonts w:ascii="Cambria" w:eastAsia="Times New Roman" w:hAnsi="Cambria"/>
        <w:noProof/>
      </w:rPr>
      <w:t>7</w:t>
    </w:r>
    <w:r w:rsidRPr="00B34F40">
      <w:rPr>
        <w:rFonts w:ascii="Cambria" w:eastAsia="Times New Roman" w:hAnsi="Cambria"/>
        <w:noProof/>
      </w:rPr>
      <w:fldChar w:fldCharType="end"/>
    </w:r>
  </w:p>
  <w:p w14:paraId="49192A01"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6219" w14:textId="77777777" w:rsidR="004D1137" w:rsidRDefault="004D1137" w:rsidP="00B34F40">
      <w:r>
        <w:separator/>
      </w:r>
    </w:p>
  </w:footnote>
  <w:footnote w:type="continuationSeparator" w:id="0">
    <w:p w14:paraId="795C5841" w14:textId="77777777" w:rsidR="004D1137" w:rsidRDefault="004D1137"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1"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8"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59A4B35"/>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1C464C0"/>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96F82"/>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3B5598"/>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74405F"/>
    <w:multiLevelType w:val="hybridMultilevel"/>
    <w:tmpl w:val="55609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E026F9"/>
    <w:multiLevelType w:val="hybridMultilevel"/>
    <w:tmpl w:val="DB68A09A"/>
    <w:lvl w:ilvl="0" w:tplc="5A04CA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894393"/>
    <w:multiLevelType w:val="hybridMultilevel"/>
    <w:tmpl w:val="96828986"/>
    <w:lvl w:ilvl="0" w:tplc="9E8CCF0C">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85B5ABE"/>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0"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5E2D2F"/>
    <w:multiLevelType w:val="hybridMultilevel"/>
    <w:tmpl w:val="B6963C4A"/>
    <w:lvl w:ilvl="0" w:tplc="847E5B7C">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86781">
    <w:abstractNumId w:val="0"/>
  </w:num>
  <w:num w:numId="2" w16cid:durableId="916092412">
    <w:abstractNumId w:val="2"/>
  </w:num>
  <w:num w:numId="3" w16cid:durableId="433210003">
    <w:abstractNumId w:val="3"/>
  </w:num>
  <w:num w:numId="4" w16cid:durableId="406341872">
    <w:abstractNumId w:val="6"/>
  </w:num>
  <w:num w:numId="5" w16cid:durableId="862088980">
    <w:abstractNumId w:val="7"/>
  </w:num>
  <w:num w:numId="6" w16cid:durableId="1937472924">
    <w:abstractNumId w:val="39"/>
  </w:num>
  <w:num w:numId="7" w16cid:durableId="19577112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18054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8677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9292971">
    <w:abstractNumId w:val="11"/>
  </w:num>
  <w:num w:numId="11" w16cid:durableId="564684262">
    <w:abstractNumId w:val="14"/>
  </w:num>
  <w:num w:numId="12" w16cid:durableId="1666278829">
    <w:abstractNumId w:val="23"/>
  </w:num>
  <w:num w:numId="13" w16cid:durableId="665473960">
    <w:abstractNumId w:val="21"/>
  </w:num>
  <w:num w:numId="14" w16cid:durableId="1833787300">
    <w:abstractNumId w:val="35"/>
  </w:num>
  <w:num w:numId="15" w16cid:durableId="1646155770">
    <w:abstractNumId w:val="26"/>
  </w:num>
  <w:num w:numId="16" w16cid:durableId="1854537812">
    <w:abstractNumId w:val="33"/>
  </w:num>
  <w:num w:numId="17" w16cid:durableId="1602640083">
    <w:abstractNumId w:val="12"/>
  </w:num>
  <w:num w:numId="18" w16cid:durableId="1572155259">
    <w:abstractNumId w:val="22"/>
  </w:num>
  <w:num w:numId="19" w16cid:durableId="187380174">
    <w:abstractNumId w:val="24"/>
  </w:num>
  <w:num w:numId="20" w16cid:durableId="1555238562">
    <w:abstractNumId w:val="10"/>
  </w:num>
  <w:num w:numId="21" w16cid:durableId="871572738">
    <w:abstractNumId w:val="15"/>
  </w:num>
  <w:num w:numId="22" w16cid:durableId="1612276743">
    <w:abstractNumId w:val="9"/>
  </w:num>
  <w:num w:numId="23" w16cid:durableId="1734544063">
    <w:abstractNumId w:val="40"/>
  </w:num>
  <w:num w:numId="24" w16cid:durableId="1662124052">
    <w:abstractNumId w:val="18"/>
  </w:num>
  <w:num w:numId="25" w16cid:durableId="755437838">
    <w:abstractNumId w:val="36"/>
  </w:num>
  <w:num w:numId="26" w16cid:durableId="343869541">
    <w:abstractNumId w:val="27"/>
  </w:num>
  <w:num w:numId="27" w16cid:durableId="1597403370">
    <w:abstractNumId w:val="30"/>
  </w:num>
  <w:num w:numId="28" w16cid:durableId="887255709">
    <w:abstractNumId w:val="42"/>
  </w:num>
  <w:num w:numId="29" w16cid:durableId="895161154">
    <w:abstractNumId w:val="41"/>
  </w:num>
  <w:num w:numId="30" w16cid:durableId="800654615">
    <w:abstractNumId w:val="19"/>
  </w:num>
  <w:num w:numId="31" w16cid:durableId="1550846575">
    <w:abstractNumId w:val="37"/>
  </w:num>
  <w:num w:numId="32" w16cid:durableId="198277890">
    <w:abstractNumId w:val="28"/>
  </w:num>
  <w:num w:numId="33" w16cid:durableId="1035810897">
    <w:abstractNumId w:val="16"/>
  </w:num>
  <w:num w:numId="34" w16cid:durableId="549462630">
    <w:abstractNumId w:val="13"/>
  </w:num>
  <w:num w:numId="35" w16cid:durableId="578517393">
    <w:abstractNumId w:val="31"/>
  </w:num>
  <w:num w:numId="36" w16cid:durableId="850532709">
    <w:abstractNumId w:val="25"/>
  </w:num>
  <w:num w:numId="37" w16cid:durableId="2054385811">
    <w:abstractNumId w:val="38"/>
  </w:num>
  <w:num w:numId="38" w16cid:durableId="1462070901">
    <w:abstractNumId w:val="29"/>
  </w:num>
  <w:num w:numId="39" w16cid:durableId="1654749448">
    <w:abstractNumId w:val="17"/>
  </w:num>
  <w:num w:numId="40" w16cid:durableId="1306473792">
    <w:abstractNumId w:val="34"/>
  </w:num>
  <w:num w:numId="41" w16cid:durableId="87311416">
    <w:abstractNumId w:val="20"/>
  </w:num>
  <w:num w:numId="42" w16cid:durableId="1530534577">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NjCzMDc3tzS3MDFV0lEKTi0uzszPAykwrQUAfGagSCwAAAA="/>
  </w:docVars>
  <w:rsids>
    <w:rsidRoot w:val="00093EEA"/>
    <w:rsid w:val="0000286F"/>
    <w:rsid w:val="000071EF"/>
    <w:rsid w:val="00020674"/>
    <w:rsid w:val="000239FD"/>
    <w:rsid w:val="000248D8"/>
    <w:rsid w:val="000249B1"/>
    <w:rsid w:val="000321F1"/>
    <w:rsid w:val="0003707D"/>
    <w:rsid w:val="000445E1"/>
    <w:rsid w:val="0005247E"/>
    <w:rsid w:val="00055505"/>
    <w:rsid w:val="000655E8"/>
    <w:rsid w:val="000737DD"/>
    <w:rsid w:val="00077531"/>
    <w:rsid w:val="00090AC3"/>
    <w:rsid w:val="00092312"/>
    <w:rsid w:val="000925CB"/>
    <w:rsid w:val="00093EEA"/>
    <w:rsid w:val="000A3FE2"/>
    <w:rsid w:val="000A4D4C"/>
    <w:rsid w:val="000B0A75"/>
    <w:rsid w:val="000B2402"/>
    <w:rsid w:val="000B38DC"/>
    <w:rsid w:val="000B3E35"/>
    <w:rsid w:val="000B555F"/>
    <w:rsid w:val="000B6E87"/>
    <w:rsid w:val="000C1E09"/>
    <w:rsid w:val="000D2367"/>
    <w:rsid w:val="000E0562"/>
    <w:rsid w:val="000E08FC"/>
    <w:rsid w:val="000F625B"/>
    <w:rsid w:val="00104982"/>
    <w:rsid w:val="00116CEB"/>
    <w:rsid w:val="00130947"/>
    <w:rsid w:val="00133728"/>
    <w:rsid w:val="00137A5A"/>
    <w:rsid w:val="0014453D"/>
    <w:rsid w:val="00153121"/>
    <w:rsid w:val="001551AA"/>
    <w:rsid w:val="0016641C"/>
    <w:rsid w:val="001829C5"/>
    <w:rsid w:val="0018399A"/>
    <w:rsid w:val="00183D3E"/>
    <w:rsid w:val="00183EB5"/>
    <w:rsid w:val="00185341"/>
    <w:rsid w:val="001853D3"/>
    <w:rsid w:val="001A7C72"/>
    <w:rsid w:val="001B0271"/>
    <w:rsid w:val="001B3FB1"/>
    <w:rsid w:val="001B4626"/>
    <w:rsid w:val="001B4B75"/>
    <w:rsid w:val="001C79BF"/>
    <w:rsid w:val="001D22E6"/>
    <w:rsid w:val="001D2EAB"/>
    <w:rsid w:val="001D4C10"/>
    <w:rsid w:val="001E6D07"/>
    <w:rsid w:val="001E74D5"/>
    <w:rsid w:val="001F66C3"/>
    <w:rsid w:val="001F739C"/>
    <w:rsid w:val="001F7B22"/>
    <w:rsid w:val="0020703B"/>
    <w:rsid w:val="002077F0"/>
    <w:rsid w:val="002120D6"/>
    <w:rsid w:val="00224B45"/>
    <w:rsid w:val="002318CC"/>
    <w:rsid w:val="00245AB4"/>
    <w:rsid w:val="002572CC"/>
    <w:rsid w:val="00267278"/>
    <w:rsid w:val="002747D6"/>
    <w:rsid w:val="00281968"/>
    <w:rsid w:val="00287A5C"/>
    <w:rsid w:val="00293025"/>
    <w:rsid w:val="00293873"/>
    <w:rsid w:val="002946FD"/>
    <w:rsid w:val="00295061"/>
    <w:rsid w:val="00295BDB"/>
    <w:rsid w:val="002B6EF2"/>
    <w:rsid w:val="002B7509"/>
    <w:rsid w:val="002B7732"/>
    <w:rsid w:val="002C3575"/>
    <w:rsid w:val="002C6806"/>
    <w:rsid w:val="002C79A5"/>
    <w:rsid w:val="002D26DF"/>
    <w:rsid w:val="002D5A84"/>
    <w:rsid w:val="002D7516"/>
    <w:rsid w:val="002E314E"/>
    <w:rsid w:val="002E5EF4"/>
    <w:rsid w:val="002F57A5"/>
    <w:rsid w:val="002F5843"/>
    <w:rsid w:val="00305544"/>
    <w:rsid w:val="00306B04"/>
    <w:rsid w:val="00311908"/>
    <w:rsid w:val="00315835"/>
    <w:rsid w:val="00326B70"/>
    <w:rsid w:val="003271C7"/>
    <w:rsid w:val="00332708"/>
    <w:rsid w:val="003335A2"/>
    <w:rsid w:val="00334B6A"/>
    <w:rsid w:val="00341211"/>
    <w:rsid w:val="00342167"/>
    <w:rsid w:val="00343654"/>
    <w:rsid w:val="0034750D"/>
    <w:rsid w:val="00350622"/>
    <w:rsid w:val="003572A2"/>
    <w:rsid w:val="0035745D"/>
    <w:rsid w:val="0037128D"/>
    <w:rsid w:val="003715EF"/>
    <w:rsid w:val="00394477"/>
    <w:rsid w:val="003956C0"/>
    <w:rsid w:val="003A2170"/>
    <w:rsid w:val="003A7F0E"/>
    <w:rsid w:val="003B6030"/>
    <w:rsid w:val="003C1BA0"/>
    <w:rsid w:val="003F01DE"/>
    <w:rsid w:val="003F0F67"/>
    <w:rsid w:val="003F4054"/>
    <w:rsid w:val="00404DE0"/>
    <w:rsid w:val="0041277B"/>
    <w:rsid w:val="00412975"/>
    <w:rsid w:val="0041746A"/>
    <w:rsid w:val="0043499A"/>
    <w:rsid w:val="004441C3"/>
    <w:rsid w:val="00445FA0"/>
    <w:rsid w:val="00456CDF"/>
    <w:rsid w:val="0045788A"/>
    <w:rsid w:val="00464A19"/>
    <w:rsid w:val="004657F6"/>
    <w:rsid w:val="004703C8"/>
    <w:rsid w:val="0047168D"/>
    <w:rsid w:val="00473064"/>
    <w:rsid w:val="00473A09"/>
    <w:rsid w:val="00481373"/>
    <w:rsid w:val="004836F4"/>
    <w:rsid w:val="004852A0"/>
    <w:rsid w:val="00485C79"/>
    <w:rsid w:val="00491439"/>
    <w:rsid w:val="004A2618"/>
    <w:rsid w:val="004A3550"/>
    <w:rsid w:val="004C23D7"/>
    <w:rsid w:val="004C3CA6"/>
    <w:rsid w:val="004C5F41"/>
    <w:rsid w:val="004D1137"/>
    <w:rsid w:val="004E0E41"/>
    <w:rsid w:val="004E725E"/>
    <w:rsid w:val="004E75B8"/>
    <w:rsid w:val="004F023F"/>
    <w:rsid w:val="004F696C"/>
    <w:rsid w:val="0050599D"/>
    <w:rsid w:val="005069DA"/>
    <w:rsid w:val="00511724"/>
    <w:rsid w:val="00513392"/>
    <w:rsid w:val="00515D70"/>
    <w:rsid w:val="005168DD"/>
    <w:rsid w:val="005236A3"/>
    <w:rsid w:val="005249D9"/>
    <w:rsid w:val="0054713E"/>
    <w:rsid w:val="00552E51"/>
    <w:rsid w:val="00553425"/>
    <w:rsid w:val="00553E33"/>
    <w:rsid w:val="0055470B"/>
    <w:rsid w:val="00556B1B"/>
    <w:rsid w:val="00585944"/>
    <w:rsid w:val="00586A84"/>
    <w:rsid w:val="00586C4F"/>
    <w:rsid w:val="0059225E"/>
    <w:rsid w:val="005A2632"/>
    <w:rsid w:val="005A296B"/>
    <w:rsid w:val="005A3FDD"/>
    <w:rsid w:val="005B0FA4"/>
    <w:rsid w:val="005B6972"/>
    <w:rsid w:val="005C36BF"/>
    <w:rsid w:val="005C41AF"/>
    <w:rsid w:val="005C6E2A"/>
    <w:rsid w:val="005E1778"/>
    <w:rsid w:val="005E23D6"/>
    <w:rsid w:val="005E2BA0"/>
    <w:rsid w:val="005E5344"/>
    <w:rsid w:val="005E6623"/>
    <w:rsid w:val="005F66E3"/>
    <w:rsid w:val="005F6E5F"/>
    <w:rsid w:val="005F6F9B"/>
    <w:rsid w:val="00603B6C"/>
    <w:rsid w:val="0060752A"/>
    <w:rsid w:val="00612F34"/>
    <w:rsid w:val="00635A40"/>
    <w:rsid w:val="00636A48"/>
    <w:rsid w:val="00644658"/>
    <w:rsid w:val="0065021E"/>
    <w:rsid w:val="00657DC4"/>
    <w:rsid w:val="0066361F"/>
    <w:rsid w:val="00663A01"/>
    <w:rsid w:val="0068290D"/>
    <w:rsid w:val="0069217E"/>
    <w:rsid w:val="006B2ED2"/>
    <w:rsid w:val="006B36B0"/>
    <w:rsid w:val="006B7B94"/>
    <w:rsid w:val="006C1C4B"/>
    <w:rsid w:val="006C377C"/>
    <w:rsid w:val="006C4235"/>
    <w:rsid w:val="006D341A"/>
    <w:rsid w:val="006D4B98"/>
    <w:rsid w:val="006F2879"/>
    <w:rsid w:val="006F29A1"/>
    <w:rsid w:val="006F2A51"/>
    <w:rsid w:val="006F5772"/>
    <w:rsid w:val="006F6346"/>
    <w:rsid w:val="00704C0C"/>
    <w:rsid w:val="00715091"/>
    <w:rsid w:val="00720D65"/>
    <w:rsid w:val="00726F8A"/>
    <w:rsid w:val="00731417"/>
    <w:rsid w:val="00732D0E"/>
    <w:rsid w:val="0073303D"/>
    <w:rsid w:val="007339C5"/>
    <w:rsid w:val="00734890"/>
    <w:rsid w:val="00740BD5"/>
    <w:rsid w:val="00764BCB"/>
    <w:rsid w:val="00786231"/>
    <w:rsid w:val="00795B89"/>
    <w:rsid w:val="00796024"/>
    <w:rsid w:val="00797E55"/>
    <w:rsid w:val="007A09F8"/>
    <w:rsid w:val="007B15F4"/>
    <w:rsid w:val="007B254A"/>
    <w:rsid w:val="007B32A3"/>
    <w:rsid w:val="007B66FB"/>
    <w:rsid w:val="007C2AE1"/>
    <w:rsid w:val="007C7971"/>
    <w:rsid w:val="007D4883"/>
    <w:rsid w:val="007E5B6D"/>
    <w:rsid w:val="007E69D0"/>
    <w:rsid w:val="007F7F3C"/>
    <w:rsid w:val="00806432"/>
    <w:rsid w:val="00815589"/>
    <w:rsid w:val="00834940"/>
    <w:rsid w:val="00835E68"/>
    <w:rsid w:val="00842B4F"/>
    <w:rsid w:val="00843532"/>
    <w:rsid w:val="0084604A"/>
    <w:rsid w:val="00850367"/>
    <w:rsid w:val="0085530B"/>
    <w:rsid w:val="00857A3B"/>
    <w:rsid w:val="00860C6F"/>
    <w:rsid w:val="00864D39"/>
    <w:rsid w:val="0086736F"/>
    <w:rsid w:val="00870550"/>
    <w:rsid w:val="00875371"/>
    <w:rsid w:val="00894395"/>
    <w:rsid w:val="008971D6"/>
    <w:rsid w:val="008A03DE"/>
    <w:rsid w:val="008A29FE"/>
    <w:rsid w:val="008A5968"/>
    <w:rsid w:val="008C2292"/>
    <w:rsid w:val="008C5EA0"/>
    <w:rsid w:val="008D1D8E"/>
    <w:rsid w:val="008D2C31"/>
    <w:rsid w:val="008E01C7"/>
    <w:rsid w:val="008E414B"/>
    <w:rsid w:val="008E4850"/>
    <w:rsid w:val="008F7031"/>
    <w:rsid w:val="009001EF"/>
    <w:rsid w:val="009023BE"/>
    <w:rsid w:val="00910691"/>
    <w:rsid w:val="0091192F"/>
    <w:rsid w:val="00925910"/>
    <w:rsid w:val="00927A57"/>
    <w:rsid w:val="00931CF9"/>
    <w:rsid w:val="00931D67"/>
    <w:rsid w:val="00942833"/>
    <w:rsid w:val="0094320E"/>
    <w:rsid w:val="009440A0"/>
    <w:rsid w:val="00944743"/>
    <w:rsid w:val="0095257A"/>
    <w:rsid w:val="00956225"/>
    <w:rsid w:val="00960B63"/>
    <w:rsid w:val="0096326E"/>
    <w:rsid w:val="009657B8"/>
    <w:rsid w:val="00977B9B"/>
    <w:rsid w:val="00983F21"/>
    <w:rsid w:val="00992D04"/>
    <w:rsid w:val="00997FB9"/>
    <w:rsid w:val="009A3F0F"/>
    <w:rsid w:val="009A4771"/>
    <w:rsid w:val="009A6817"/>
    <w:rsid w:val="009B24B0"/>
    <w:rsid w:val="009B4351"/>
    <w:rsid w:val="009C3A50"/>
    <w:rsid w:val="009D080F"/>
    <w:rsid w:val="009D13EF"/>
    <w:rsid w:val="009E165A"/>
    <w:rsid w:val="009E286C"/>
    <w:rsid w:val="009E652C"/>
    <w:rsid w:val="009F398A"/>
    <w:rsid w:val="00A00E60"/>
    <w:rsid w:val="00A14784"/>
    <w:rsid w:val="00A20B35"/>
    <w:rsid w:val="00A2297C"/>
    <w:rsid w:val="00A31146"/>
    <w:rsid w:val="00A36D06"/>
    <w:rsid w:val="00A41B2B"/>
    <w:rsid w:val="00A4250F"/>
    <w:rsid w:val="00A42C34"/>
    <w:rsid w:val="00A47002"/>
    <w:rsid w:val="00A47FF0"/>
    <w:rsid w:val="00A50FC7"/>
    <w:rsid w:val="00A56D6D"/>
    <w:rsid w:val="00A62D38"/>
    <w:rsid w:val="00A62E1A"/>
    <w:rsid w:val="00A658CE"/>
    <w:rsid w:val="00A67351"/>
    <w:rsid w:val="00A678AF"/>
    <w:rsid w:val="00A70B03"/>
    <w:rsid w:val="00A7323C"/>
    <w:rsid w:val="00A761AB"/>
    <w:rsid w:val="00A8397B"/>
    <w:rsid w:val="00A85379"/>
    <w:rsid w:val="00A85F29"/>
    <w:rsid w:val="00A90BF6"/>
    <w:rsid w:val="00A9754F"/>
    <w:rsid w:val="00AA3543"/>
    <w:rsid w:val="00AA7FD4"/>
    <w:rsid w:val="00AB139D"/>
    <w:rsid w:val="00AB39BA"/>
    <w:rsid w:val="00AC2B72"/>
    <w:rsid w:val="00AC30F2"/>
    <w:rsid w:val="00AC3756"/>
    <w:rsid w:val="00AD0CED"/>
    <w:rsid w:val="00AD3AB9"/>
    <w:rsid w:val="00AD4B93"/>
    <w:rsid w:val="00AD6E22"/>
    <w:rsid w:val="00AE23B9"/>
    <w:rsid w:val="00AE4CE2"/>
    <w:rsid w:val="00AE6635"/>
    <w:rsid w:val="00AE664C"/>
    <w:rsid w:val="00AE6B1C"/>
    <w:rsid w:val="00AF1C5A"/>
    <w:rsid w:val="00AF3378"/>
    <w:rsid w:val="00B06236"/>
    <w:rsid w:val="00B121AC"/>
    <w:rsid w:val="00B13F75"/>
    <w:rsid w:val="00B237F2"/>
    <w:rsid w:val="00B24C80"/>
    <w:rsid w:val="00B266B3"/>
    <w:rsid w:val="00B32585"/>
    <w:rsid w:val="00B327AF"/>
    <w:rsid w:val="00B34F40"/>
    <w:rsid w:val="00B539FA"/>
    <w:rsid w:val="00B55E06"/>
    <w:rsid w:val="00B562EE"/>
    <w:rsid w:val="00B71416"/>
    <w:rsid w:val="00B721FB"/>
    <w:rsid w:val="00B72535"/>
    <w:rsid w:val="00B75251"/>
    <w:rsid w:val="00B75843"/>
    <w:rsid w:val="00B85D8B"/>
    <w:rsid w:val="00B94D2B"/>
    <w:rsid w:val="00B96E76"/>
    <w:rsid w:val="00BA0477"/>
    <w:rsid w:val="00BA45BA"/>
    <w:rsid w:val="00BA4FA4"/>
    <w:rsid w:val="00BB71BF"/>
    <w:rsid w:val="00BC458F"/>
    <w:rsid w:val="00BC4D3A"/>
    <w:rsid w:val="00BC6DFE"/>
    <w:rsid w:val="00BD5350"/>
    <w:rsid w:val="00BE0FC1"/>
    <w:rsid w:val="00BF4B15"/>
    <w:rsid w:val="00BF7D06"/>
    <w:rsid w:val="00C00AF7"/>
    <w:rsid w:val="00C02E8B"/>
    <w:rsid w:val="00C05033"/>
    <w:rsid w:val="00C05906"/>
    <w:rsid w:val="00C20CFA"/>
    <w:rsid w:val="00C23312"/>
    <w:rsid w:val="00C2736E"/>
    <w:rsid w:val="00C27DB1"/>
    <w:rsid w:val="00C30EA7"/>
    <w:rsid w:val="00C310B3"/>
    <w:rsid w:val="00C32329"/>
    <w:rsid w:val="00C4199B"/>
    <w:rsid w:val="00C41B3A"/>
    <w:rsid w:val="00C436D1"/>
    <w:rsid w:val="00C45BFB"/>
    <w:rsid w:val="00C45D2F"/>
    <w:rsid w:val="00C4627A"/>
    <w:rsid w:val="00C47D3C"/>
    <w:rsid w:val="00C544FC"/>
    <w:rsid w:val="00C5604A"/>
    <w:rsid w:val="00C57C30"/>
    <w:rsid w:val="00C60D67"/>
    <w:rsid w:val="00C63368"/>
    <w:rsid w:val="00C713CF"/>
    <w:rsid w:val="00C730B7"/>
    <w:rsid w:val="00C73585"/>
    <w:rsid w:val="00C7690C"/>
    <w:rsid w:val="00C91D04"/>
    <w:rsid w:val="00C92769"/>
    <w:rsid w:val="00C9454C"/>
    <w:rsid w:val="00C95464"/>
    <w:rsid w:val="00C96EC1"/>
    <w:rsid w:val="00C975D1"/>
    <w:rsid w:val="00CA4B53"/>
    <w:rsid w:val="00CB5C71"/>
    <w:rsid w:val="00CC4A58"/>
    <w:rsid w:val="00CE6637"/>
    <w:rsid w:val="00CE67C2"/>
    <w:rsid w:val="00CF0FC1"/>
    <w:rsid w:val="00CF644A"/>
    <w:rsid w:val="00D0704B"/>
    <w:rsid w:val="00D22FCD"/>
    <w:rsid w:val="00D23823"/>
    <w:rsid w:val="00D253D0"/>
    <w:rsid w:val="00D31093"/>
    <w:rsid w:val="00D36719"/>
    <w:rsid w:val="00D4046E"/>
    <w:rsid w:val="00D416D9"/>
    <w:rsid w:val="00D433FA"/>
    <w:rsid w:val="00D4465D"/>
    <w:rsid w:val="00D45383"/>
    <w:rsid w:val="00D47012"/>
    <w:rsid w:val="00D50170"/>
    <w:rsid w:val="00D553A5"/>
    <w:rsid w:val="00D56C44"/>
    <w:rsid w:val="00D61791"/>
    <w:rsid w:val="00D62342"/>
    <w:rsid w:val="00D66985"/>
    <w:rsid w:val="00D66E2C"/>
    <w:rsid w:val="00D7111E"/>
    <w:rsid w:val="00D836E8"/>
    <w:rsid w:val="00D8704C"/>
    <w:rsid w:val="00D90192"/>
    <w:rsid w:val="00D931A4"/>
    <w:rsid w:val="00DB4F9A"/>
    <w:rsid w:val="00DC262E"/>
    <w:rsid w:val="00DD2567"/>
    <w:rsid w:val="00DD489E"/>
    <w:rsid w:val="00DD60BD"/>
    <w:rsid w:val="00DD62E0"/>
    <w:rsid w:val="00DE1BB7"/>
    <w:rsid w:val="00DE6675"/>
    <w:rsid w:val="00DF06AC"/>
    <w:rsid w:val="00DF1030"/>
    <w:rsid w:val="00E02095"/>
    <w:rsid w:val="00E02E05"/>
    <w:rsid w:val="00E04C85"/>
    <w:rsid w:val="00E31F2B"/>
    <w:rsid w:val="00E33D08"/>
    <w:rsid w:val="00E35682"/>
    <w:rsid w:val="00E50544"/>
    <w:rsid w:val="00E52622"/>
    <w:rsid w:val="00E53FFC"/>
    <w:rsid w:val="00E54A3E"/>
    <w:rsid w:val="00E57D0E"/>
    <w:rsid w:val="00E620ED"/>
    <w:rsid w:val="00E626DF"/>
    <w:rsid w:val="00E7397E"/>
    <w:rsid w:val="00E75363"/>
    <w:rsid w:val="00E7675F"/>
    <w:rsid w:val="00E76C61"/>
    <w:rsid w:val="00E814BA"/>
    <w:rsid w:val="00E941AC"/>
    <w:rsid w:val="00EA02C6"/>
    <w:rsid w:val="00EA2BF2"/>
    <w:rsid w:val="00EA3258"/>
    <w:rsid w:val="00EA4CE0"/>
    <w:rsid w:val="00EA658A"/>
    <w:rsid w:val="00EA745D"/>
    <w:rsid w:val="00EB55D0"/>
    <w:rsid w:val="00EB70A0"/>
    <w:rsid w:val="00EC02D6"/>
    <w:rsid w:val="00EC047F"/>
    <w:rsid w:val="00EC36B0"/>
    <w:rsid w:val="00ED76AD"/>
    <w:rsid w:val="00EE4997"/>
    <w:rsid w:val="00EE519A"/>
    <w:rsid w:val="00EE7FB6"/>
    <w:rsid w:val="00EF1BC1"/>
    <w:rsid w:val="00F045BB"/>
    <w:rsid w:val="00F07545"/>
    <w:rsid w:val="00F075A5"/>
    <w:rsid w:val="00F07EE5"/>
    <w:rsid w:val="00F111BE"/>
    <w:rsid w:val="00F11759"/>
    <w:rsid w:val="00F16414"/>
    <w:rsid w:val="00F16EB8"/>
    <w:rsid w:val="00F32DBC"/>
    <w:rsid w:val="00F43422"/>
    <w:rsid w:val="00F57399"/>
    <w:rsid w:val="00F60E77"/>
    <w:rsid w:val="00F633F2"/>
    <w:rsid w:val="00F715EE"/>
    <w:rsid w:val="00F71D1C"/>
    <w:rsid w:val="00F73046"/>
    <w:rsid w:val="00F73948"/>
    <w:rsid w:val="00F75E44"/>
    <w:rsid w:val="00F76D91"/>
    <w:rsid w:val="00F91986"/>
    <w:rsid w:val="00FA06FB"/>
    <w:rsid w:val="00FA42C5"/>
    <w:rsid w:val="00FA6B8F"/>
    <w:rsid w:val="00FB0E4B"/>
    <w:rsid w:val="00FB0E70"/>
    <w:rsid w:val="00FB2F75"/>
    <w:rsid w:val="00FB3A62"/>
    <w:rsid w:val="00FB420A"/>
    <w:rsid w:val="00FB7F4B"/>
    <w:rsid w:val="00FC4A7D"/>
    <w:rsid w:val="00FD114E"/>
    <w:rsid w:val="00FD45C4"/>
    <w:rsid w:val="00FD626F"/>
    <w:rsid w:val="00FE7F2E"/>
    <w:rsid w:val="00FF3B3A"/>
    <w:rsid w:val="00FF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E66B7BA"/>
  <w15:docId w15:val="{072EDCF4-CF0C-4FBE-8C15-CBE369E1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183D3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link w:val="FigureChar"/>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Head">
    <w:name w:val="Lab Head"/>
    <w:basedOn w:val="Normal"/>
    <w:next w:val="Normal"/>
    <w:link w:val="LabHeadChar"/>
    <w:rsid w:val="00EE7FB6"/>
    <w:pPr>
      <w:widowControl/>
      <w:suppressAutoHyphens w:val="0"/>
      <w:spacing w:before="240"/>
    </w:pPr>
    <w:rPr>
      <w:rFonts w:ascii="Arial" w:eastAsia="Times New Roman" w:hAnsi="Arial"/>
      <w:b/>
      <w:kern w:val="0"/>
      <w:sz w:val="28"/>
      <w:szCs w:val="28"/>
      <w:lang w:eastAsia="ja-JP"/>
    </w:rPr>
  </w:style>
  <w:style w:type="paragraph" w:customStyle="1" w:styleId="FlowBoxText">
    <w:name w:val="Flow Box Text"/>
    <w:basedOn w:val="Normal"/>
    <w:rsid w:val="00EE7FB6"/>
    <w:pPr>
      <w:widowControl/>
      <w:suppressAutoHyphens w:val="0"/>
      <w:spacing w:before="60"/>
      <w:jc w:val="center"/>
    </w:pPr>
    <w:rPr>
      <w:rFonts w:ascii="Arial" w:eastAsia="Times New Roman" w:hAnsi="Arial"/>
      <w:kern w:val="0"/>
      <w:sz w:val="20"/>
      <w:szCs w:val="20"/>
      <w:lang w:eastAsia="en-US"/>
    </w:rPr>
  </w:style>
  <w:style w:type="paragraph" w:customStyle="1" w:styleId="TableBodyinPrimaryStep">
    <w:name w:val="Table Body in Primary Step"/>
    <w:basedOn w:val="Normal"/>
    <w:rsid w:val="00EE7FB6"/>
    <w:pPr>
      <w:widowControl/>
      <w:suppressAutoHyphens w:val="0"/>
      <w:spacing w:before="80" w:after="80"/>
    </w:pPr>
    <w:rPr>
      <w:rFonts w:ascii="Arial" w:eastAsia="Times New Roman" w:hAnsi="Arial"/>
      <w:kern w:val="0"/>
      <w:lang w:eastAsia="ja-JP"/>
    </w:rPr>
  </w:style>
  <w:style w:type="character" w:customStyle="1" w:styleId="LabHeadChar">
    <w:name w:val="Lab Head Char"/>
    <w:basedOn w:val="DefaultParagraphFont"/>
    <w:link w:val="LabHead"/>
    <w:rsid w:val="00EE7FB6"/>
    <w:rPr>
      <w:rFonts w:ascii="Arial" w:hAnsi="Arial"/>
      <w:b/>
      <w:sz w:val="28"/>
      <w:szCs w:val="28"/>
      <w:lang w:eastAsia="ja-JP"/>
    </w:rPr>
  </w:style>
  <w:style w:type="paragraph" w:customStyle="1" w:styleId="Stepx-x">
    <w:name w:val="Step x-x"/>
    <w:basedOn w:val="Normal"/>
    <w:next w:val="Normal"/>
    <w:rsid w:val="00B562EE"/>
    <w:pPr>
      <w:widowControl/>
      <w:numPr>
        <w:ilvl w:val="1"/>
        <w:numId w:val="39"/>
      </w:numPr>
      <w:suppressAutoHyphens w:val="0"/>
      <w:spacing w:before="200"/>
    </w:pPr>
    <w:rPr>
      <w:rFonts w:ascii="Arial" w:eastAsia="Times New Roman" w:hAnsi="Arial"/>
      <w:b/>
      <w:kern w:val="0"/>
      <w:lang w:eastAsia="ja-JP"/>
    </w:rPr>
  </w:style>
  <w:style w:type="paragraph" w:customStyle="1" w:styleId="FigureCaption">
    <w:name w:val="Figure Caption"/>
    <w:basedOn w:val="Normal"/>
    <w:link w:val="FigureCaptionChar"/>
    <w:rsid w:val="00B562EE"/>
    <w:pPr>
      <w:widowControl/>
      <w:suppressAutoHyphens w:val="0"/>
      <w:spacing w:before="120"/>
      <w:ind w:left="720"/>
    </w:pPr>
    <w:rPr>
      <w:rFonts w:ascii="Arial" w:eastAsia="Times New Roman" w:hAnsi="Arial"/>
      <w:b/>
      <w:kern w:val="0"/>
      <w:sz w:val="20"/>
      <w:szCs w:val="20"/>
      <w:lang w:eastAsia="ja-JP"/>
    </w:rPr>
  </w:style>
  <w:style w:type="paragraph" w:customStyle="1" w:styleId="Stepx-x-x">
    <w:name w:val="Step x-x-x"/>
    <w:basedOn w:val="Normal"/>
    <w:rsid w:val="00B562EE"/>
    <w:pPr>
      <w:widowControl/>
      <w:numPr>
        <w:ilvl w:val="2"/>
        <w:numId w:val="39"/>
      </w:numPr>
      <w:suppressAutoHyphens w:val="0"/>
      <w:spacing w:before="360"/>
    </w:pPr>
    <w:rPr>
      <w:rFonts w:ascii="Arial" w:eastAsia="Times New Roman" w:hAnsi="Arial"/>
      <w:kern w:val="0"/>
      <w:sz w:val="20"/>
      <w:szCs w:val="20"/>
      <w:lang w:eastAsia="ja-JP"/>
    </w:rPr>
  </w:style>
  <w:style w:type="paragraph" w:customStyle="1" w:styleId="StepContinue">
    <w:name w:val="Step Continue"/>
    <w:basedOn w:val="Normal"/>
    <w:rsid w:val="00B562EE"/>
    <w:pPr>
      <w:widowControl/>
      <w:suppressAutoHyphens w:val="0"/>
      <w:spacing w:before="200"/>
      <w:ind w:left="720"/>
    </w:pPr>
    <w:rPr>
      <w:rFonts w:ascii="Arial" w:eastAsia="Times New Roman" w:hAnsi="Arial"/>
      <w:kern w:val="0"/>
      <w:sz w:val="20"/>
      <w:szCs w:val="20"/>
      <w:lang w:eastAsia="ja-JP"/>
    </w:rPr>
  </w:style>
  <w:style w:type="paragraph" w:customStyle="1" w:styleId="StepHeading">
    <w:name w:val="Step Heading"/>
    <w:basedOn w:val="Normal"/>
    <w:next w:val="Stepx-x"/>
    <w:rsid w:val="00B562EE"/>
    <w:pPr>
      <w:widowControl/>
      <w:numPr>
        <w:numId w:val="39"/>
      </w:numPr>
      <w:pBdr>
        <w:bottom w:val="single" w:sz="4" w:space="1" w:color="auto"/>
      </w:pBdr>
      <w:tabs>
        <w:tab w:val="right" w:pos="9360"/>
      </w:tabs>
      <w:suppressAutoHyphens w:val="0"/>
      <w:spacing w:before="480"/>
    </w:pPr>
    <w:rPr>
      <w:rFonts w:ascii="Arial" w:eastAsia="Times New Roman" w:hAnsi="Arial"/>
      <w:b/>
      <w:kern w:val="0"/>
      <w:sz w:val="28"/>
      <w:szCs w:val="28"/>
      <w:lang w:eastAsia="ja-JP"/>
    </w:rPr>
  </w:style>
  <w:style w:type="character" w:customStyle="1" w:styleId="FigureChar">
    <w:name w:val="Figure Char"/>
    <w:basedOn w:val="DefaultParagraphFont"/>
    <w:link w:val="Figure"/>
    <w:rsid w:val="00B562EE"/>
    <w:rPr>
      <w:rFonts w:eastAsia="DejaVu Sans"/>
      <w:i/>
      <w:iCs/>
      <w:kern w:val="1"/>
      <w:sz w:val="24"/>
      <w:szCs w:val="24"/>
      <w:lang w:eastAsia="ar-SA"/>
    </w:rPr>
  </w:style>
  <w:style w:type="character" w:customStyle="1" w:styleId="FigureCaptionChar">
    <w:name w:val="Figure Caption Char"/>
    <w:basedOn w:val="DefaultParagraphFont"/>
    <w:link w:val="FigureCaption"/>
    <w:rsid w:val="00B562EE"/>
    <w:rPr>
      <w:rFonts w:ascii="Arial" w:hAnsi="Arial"/>
      <w:b/>
      <w:lang w:eastAsia="ja-JP"/>
    </w:rPr>
  </w:style>
  <w:style w:type="character" w:customStyle="1" w:styleId="Heading2Char">
    <w:name w:val="Heading 2 Char"/>
    <w:basedOn w:val="DefaultParagraphFont"/>
    <w:link w:val="Heading2"/>
    <w:uiPriority w:val="9"/>
    <w:semiHidden/>
    <w:rsid w:val="00183D3E"/>
    <w:rPr>
      <w:rFonts w:asciiTheme="majorHAnsi" w:eastAsiaTheme="majorEastAsia" w:hAnsiTheme="majorHAnsi" w:cstheme="majorBidi"/>
      <w:color w:val="365F91" w:themeColor="accent1" w:themeShade="BF"/>
      <w:kern w:val="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3235">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278440167">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EA0D684094B628D842FC670145639"/>
        <w:category>
          <w:name w:val="General"/>
          <w:gallery w:val="placeholder"/>
        </w:category>
        <w:types>
          <w:type w:val="bbPlcHdr"/>
        </w:types>
        <w:behaviors>
          <w:behavior w:val="content"/>
        </w:behaviors>
        <w:guid w:val="{3F6BE942-6CD1-4E79-BB1D-044077E6F001}"/>
      </w:docPartPr>
      <w:docPartBody>
        <w:p w:rsidR="00F852DE" w:rsidRDefault="00A21C1F" w:rsidP="00A21C1F">
          <w:pPr>
            <w:pStyle w:val="164EA0D684094B628D842FC670145639"/>
          </w:pPr>
          <w:r>
            <w:rPr>
              <w:rStyle w:val="PlaceholderText"/>
            </w:rPr>
            <w:t>Click here to enter text.</w:t>
          </w:r>
        </w:p>
      </w:docPartBody>
    </w:docPart>
    <w:docPart>
      <w:docPartPr>
        <w:name w:val="458B7552BA794BE39157825BD2FD2F6E"/>
        <w:category>
          <w:name w:val="General"/>
          <w:gallery w:val="placeholder"/>
        </w:category>
        <w:types>
          <w:type w:val="bbPlcHdr"/>
        </w:types>
        <w:behaviors>
          <w:behavior w:val="content"/>
        </w:behaviors>
        <w:guid w:val="{17A12999-1D06-43A1-98AA-4769A7E5DD1A}"/>
      </w:docPartPr>
      <w:docPartBody>
        <w:p w:rsidR="00F852DE" w:rsidRDefault="00A21C1F" w:rsidP="00A21C1F">
          <w:pPr>
            <w:pStyle w:val="458B7552BA794BE39157825BD2FD2F6E"/>
          </w:pPr>
          <w:r>
            <w:rPr>
              <w:rStyle w:val="PlaceholderText"/>
            </w:rPr>
            <w:t>Click here to enter text.</w:t>
          </w:r>
        </w:p>
      </w:docPartBody>
    </w:docPart>
    <w:docPart>
      <w:docPartPr>
        <w:name w:val="DAADC8C2E2454030B902661C223864EE"/>
        <w:category>
          <w:name w:val="General"/>
          <w:gallery w:val="placeholder"/>
        </w:category>
        <w:types>
          <w:type w:val="bbPlcHdr"/>
        </w:types>
        <w:behaviors>
          <w:behavior w:val="content"/>
        </w:behaviors>
        <w:guid w:val="{740ED49F-914C-4C37-80C4-90F4C29F863B}"/>
      </w:docPartPr>
      <w:docPartBody>
        <w:p w:rsidR="00F852DE" w:rsidRDefault="00A21C1F" w:rsidP="00A21C1F">
          <w:pPr>
            <w:pStyle w:val="DAADC8C2E2454030B902661C223864EE"/>
          </w:pPr>
          <w:r w:rsidRPr="00E44018">
            <w:rPr>
              <w:rStyle w:val="PlaceholderText"/>
            </w:rPr>
            <w:t>Click here to enter text.</w:t>
          </w:r>
        </w:p>
      </w:docPartBody>
    </w:docPart>
    <w:docPart>
      <w:docPartPr>
        <w:name w:val="EF1E45F515E84BE8AA1CAC5D8F831CF0"/>
        <w:category>
          <w:name w:val="General"/>
          <w:gallery w:val="placeholder"/>
        </w:category>
        <w:types>
          <w:type w:val="bbPlcHdr"/>
        </w:types>
        <w:behaviors>
          <w:behavior w:val="content"/>
        </w:behaviors>
        <w:guid w:val="{CDFB42F3-9A9E-40C7-8077-D77E0A51B63D}"/>
      </w:docPartPr>
      <w:docPartBody>
        <w:p w:rsidR="00F852DE" w:rsidRDefault="00A21C1F" w:rsidP="00A21C1F">
          <w:pPr>
            <w:pStyle w:val="EF1E45F515E84BE8AA1CAC5D8F831CF0"/>
          </w:pPr>
          <w:r w:rsidRPr="00E44018">
            <w:rPr>
              <w:rStyle w:val="PlaceholderText"/>
            </w:rPr>
            <w:t>Click here to enter text.</w:t>
          </w:r>
        </w:p>
      </w:docPartBody>
    </w:docPart>
    <w:docPart>
      <w:docPartPr>
        <w:name w:val="0D7A8F2062704A6397678EEEE3B7D437"/>
        <w:category>
          <w:name w:val="General"/>
          <w:gallery w:val="placeholder"/>
        </w:category>
        <w:types>
          <w:type w:val="bbPlcHdr"/>
        </w:types>
        <w:behaviors>
          <w:behavior w:val="content"/>
        </w:behaviors>
        <w:guid w:val="{BEF13A56-8760-4304-832C-0EF077824805}"/>
      </w:docPartPr>
      <w:docPartBody>
        <w:p w:rsidR="00F852DE" w:rsidRDefault="00A21C1F" w:rsidP="00A21C1F">
          <w:pPr>
            <w:pStyle w:val="0D7A8F2062704A6397678EEEE3B7D437"/>
          </w:pPr>
          <w:r w:rsidRPr="00E44018">
            <w:rPr>
              <w:rStyle w:val="PlaceholderText"/>
            </w:rPr>
            <w:t>Click here to enter text.</w:t>
          </w:r>
        </w:p>
      </w:docPartBody>
    </w:docPart>
    <w:docPart>
      <w:docPartPr>
        <w:name w:val="CE350C85AFA045A5ACF4DC20C85C9EE5"/>
        <w:category>
          <w:name w:val="General"/>
          <w:gallery w:val="placeholder"/>
        </w:category>
        <w:types>
          <w:type w:val="bbPlcHdr"/>
        </w:types>
        <w:behaviors>
          <w:behavior w:val="content"/>
        </w:behaviors>
        <w:guid w:val="{84765D77-4A73-43FF-9277-429BFCA56979}"/>
      </w:docPartPr>
      <w:docPartBody>
        <w:p w:rsidR="00F852DE" w:rsidRDefault="00A21C1F" w:rsidP="00A21C1F">
          <w:pPr>
            <w:pStyle w:val="CE350C85AFA045A5ACF4DC20C85C9EE5"/>
          </w:pPr>
          <w:r w:rsidRPr="00E44018">
            <w:rPr>
              <w:rStyle w:val="PlaceholderText"/>
            </w:rPr>
            <w:t>Click here to enter text.</w:t>
          </w:r>
        </w:p>
      </w:docPartBody>
    </w:docPart>
    <w:docPart>
      <w:docPartPr>
        <w:name w:val="F7CFCD65B523480E9F02D475AAB06FBB"/>
        <w:category>
          <w:name w:val="General"/>
          <w:gallery w:val="placeholder"/>
        </w:category>
        <w:types>
          <w:type w:val="bbPlcHdr"/>
        </w:types>
        <w:behaviors>
          <w:behavior w:val="content"/>
        </w:behaviors>
        <w:guid w:val="{86113577-B4B1-4859-95A2-FD98159F7EDC}"/>
      </w:docPartPr>
      <w:docPartBody>
        <w:p w:rsidR="00F852DE" w:rsidRDefault="00A21C1F" w:rsidP="00A21C1F">
          <w:pPr>
            <w:pStyle w:val="F7CFCD65B523480E9F02D475AAB06FBB"/>
          </w:pPr>
          <w:r w:rsidRPr="00E44018">
            <w:rPr>
              <w:rStyle w:val="PlaceholderText"/>
            </w:rPr>
            <w:t>Click here to enter text.</w:t>
          </w:r>
        </w:p>
      </w:docPartBody>
    </w:docPart>
    <w:docPart>
      <w:docPartPr>
        <w:name w:val="EDE7A8C8DC73452DBEEACA3E42C8B20D"/>
        <w:category>
          <w:name w:val="General"/>
          <w:gallery w:val="placeholder"/>
        </w:category>
        <w:types>
          <w:type w:val="bbPlcHdr"/>
        </w:types>
        <w:behaviors>
          <w:behavior w:val="content"/>
        </w:behaviors>
        <w:guid w:val="{24630645-1EAE-47FA-9CC2-4F2A1A836FA8}"/>
      </w:docPartPr>
      <w:docPartBody>
        <w:p w:rsidR="00F852DE" w:rsidRDefault="00A21C1F" w:rsidP="00A21C1F">
          <w:pPr>
            <w:pStyle w:val="EDE7A8C8DC73452DBEEACA3E42C8B20D"/>
          </w:pPr>
          <w:r w:rsidRPr="00E44018">
            <w:rPr>
              <w:rStyle w:val="PlaceholderText"/>
            </w:rPr>
            <w:t>Click here to enter text.</w:t>
          </w:r>
        </w:p>
      </w:docPartBody>
    </w:docPart>
    <w:docPart>
      <w:docPartPr>
        <w:name w:val="12D93DE0F18945379146111403EA9704"/>
        <w:category>
          <w:name w:val="General"/>
          <w:gallery w:val="placeholder"/>
        </w:category>
        <w:types>
          <w:type w:val="bbPlcHdr"/>
        </w:types>
        <w:behaviors>
          <w:behavior w:val="content"/>
        </w:behaviors>
        <w:guid w:val="{F8E26665-E46C-4656-B111-5A38A55FD69B}"/>
      </w:docPartPr>
      <w:docPartBody>
        <w:p w:rsidR="00F852DE" w:rsidRDefault="00A21C1F" w:rsidP="00A21C1F">
          <w:pPr>
            <w:pStyle w:val="12D93DE0F18945379146111403EA9704"/>
          </w:pPr>
          <w:r w:rsidRPr="00E44018">
            <w:rPr>
              <w:rStyle w:val="PlaceholderText"/>
            </w:rPr>
            <w:t>Click here to enter text.</w:t>
          </w:r>
        </w:p>
      </w:docPartBody>
    </w:docPart>
    <w:docPart>
      <w:docPartPr>
        <w:name w:val="799926FE07C2416CABE2935E1DAFD6AA"/>
        <w:category>
          <w:name w:val="General"/>
          <w:gallery w:val="placeholder"/>
        </w:category>
        <w:types>
          <w:type w:val="bbPlcHdr"/>
        </w:types>
        <w:behaviors>
          <w:behavior w:val="content"/>
        </w:behaviors>
        <w:guid w:val="{1A737AC4-3068-49A8-AC5C-D9012F298ACE}"/>
      </w:docPartPr>
      <w:docPartBody>
        <w:p w:rsidR="00F852DE" w:rsidRDefault="00A21C1F" w:rsidP="00A21C1F">
          <w:pPr>
            <w:pStyle w:val="799926FE07C2416CABE2935E1DAFD6AA"/>
          </w:pPr>
          <w:r w:rsidRPr="00E44018">
            <w:rPr>
              <w:rStyle w:val="PlaceholderText"/>
            </w:rPr>
            <w:t>Click here to enter text.</w:t>
          </w:r>
        </w:p>
      </w:docPartBody>
    </w:docPart>
    <w:docPart>
      <w:docPartPr>
        <w:name w:val="CAACABCC251D40D18B05E1C57A66740C"/>
        <w:category>
          <w:name w:val="General"/>
          <w:gallery w:val="placeholder"/>
        </w:category>
        <w:types>
          <w:type w:val="bbPlcHdr"/>
        </w:types>
        <w:behaviors>
          <w:behavior w:val="content"/>
        </w:behaviors>
        <w:guid w:val="{EEE90394-B8F8-4D65-ABDA-CD9A67A2A6BD}"/>
      </w:docPartPr>
      <w:docPartBody>
        <w:p w:rsidR="00F852DE" w:rsidRDefault="00A21C1F" w:rsidP="00A21C1F">
          <w:pPr>
            <w:pStyle w:val="CAACABCC251D40D18B05E1C57A66740C"/>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auto"/>
    <w:notTrueType/>
    <w:pitch w:val="default"/>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031925"/>
    <w:rsid w:val="000D413D"/>
    <w:rsid w:val="001C702D"/>
    <w:rsid w:val="00205921"/>
    <w:rsid w:val="0031527D"/>
    <w:rsid w:val="00382DF0"/>
    <w:rsid w:val="003D354B"/>
    <w:rsid w:val="00402C05"/>
    <w:rsid w:val="004D02C4"/>
    <w:rsid w:val="004E5123"/>
    <w:rsid w:val="00675614"/>
    <w:rsid w:val="0068389A"/>
    <w:rsid w:val="006E432A"/>
    <w:rsid w:val="00712128"/>
    <w:rsid w:val="00735FC2"/>
    <w:rsid w:val="0079479B"/>
    <w:rsid w:val="008D00D8"/>
    <w:rsid w:val="008E5490"/>
    <w:rsid w:val="00905099"/>
    <w:rsid w:val="00915374"/>
    <w:rsid w:val="00941D43"/>
    <w:rsid w:val="00942A18"/>
    <w:rsid w:val="0095054D"/>
    <w:rsid w:val="00960AB7"/>
    <w:rsid w:val="009E4AB1"/>
    <w:rsid w:val="009E4F4B"/>
    <w:rsid w:val="00A21C1F"/>
    <w:rsid w:val="00A37B23"/>
    <w:rsid w:val="00A419C1"/>
    <w:rsid w:val="00A60805"/>
    <w:rsid w:val="00AE28AA"/>
    <w:rsid w:val="00AF0D23"/>
    <w:rsid w:val="00AF0FEE"/>
    <w:rsid w:val="00B2739C"/>
    <w:rsid w:val="00B461D3"/>
    <w:rsid w:val="00B540D3"/>
    <w:rsid w:val="00B70AD3"/>
    <w:rsid w:val="00B90988"/>
    <w:rsid w:val="00BB16F3"/>
    <w:rsid w:val="00BC7010"/>
    <w:rsid w:val="00CB03F8"/>
    <w:rsid w:val="00D00144"/>
    <w:rsid w:val="00D23A39"/>
    <w:rsid w:val="00D346BC"/>
    <w:rsid w:val="00DB0127"/>
    <w:rsid w:val="00F852DE"/>
    <w:rsid w:val="00FD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C1F"/>
  </w:style>
  <w:style w:type="paragraph" w:customStyle="1" w:styleId="164EA0D684094B628D842FC670145639">
    <w:name w:val="164EA0D684094B628D842FC670145639"/>
    <w:rsid w:val="00A21C1F"/>
    <w:pPr>
      <w:spacing w:after="160" w:line="259" w:lineRule="auto"/>
    </w:pPr>
    <w:rPr>
      <w:lang w:val="en-IN" w:eastAsia="en-IN"/>
    </w:rPr>
  </w:style>
  <w:style w:type="paragraph" w:customStyle="1" w:styleId="458B7552BA794BE39157825BD2FD2F6E">
    <w:name w:val="458B7552BA794BE39157825BD2FD2F6E"/>
    <w:rsid w:val="00A21C1F"/>
    <w:pPr>
      <w:spacing w:after="160" w:line="259" w:lineRule="auto"/>
    </w:pPr>
    <w:rPr>
      <w:lang w:val="en-IN" w:eastAsia="en-IN"/>
    </w:rPr>
  </w:style>
  <w:style w:type="paragraph" w:customStyle="1" w:styleId="DAADC8C2E2454030B902661C223864EE">
    <w:name w:val="DAADC8C2E2454030B902661C223864EE"/>
    <w:rsid w:val="00A21C1F"/>
    <w:pPr>
      <w:spacing w:after="160" w:line="259" w:lineRule="auto"/>
    </w:pPr>
    <w:rPr>
      <w:lang w:val="en-IN" w:eastAsia="en-IN"/>
    </w:rPr>
  </w:style>
  <w:style w:type="paragraph" w:customStyle="1" w:styleId="EF1E45F515E84BE8AA1CAC5D8F831CF0">
    <w:name w:val="EF1E45F515E84BE8AA1CAC5D8F831CF0"/>
    <w:rsid w:val="00A21C1F"/>
    <w:pPr>
      <w:spacing w:after="160" w:line="259" w:lineRule="auto"/>
    </w:pPr>
    <w:rPr>
      <w:lang w:val="en-IN" w:eastAsia="en-IN"/>
    </w:rPr>
  </w:style>
  <w:style w:type="paragraph" w:customStyle="1" w:styleId="0D7A8F2062704A6397678EEEE3B7D437">
    <w:name w:val="0D7A8F2062704A6397678EEEE3B7D437"/>
    <w:rsid w:val="00A21C1F"/>
    <w:pPr>
      <w:spacing w:after="160" w:line="259" w:lineRule="auto"/>
    </w:pPr>
    <w:rPr>
      <w:lang w:val="en-IN" w:eastAsia="en-IN"/>
    </w:rPr>
  </w:style>
  <w:style w:type="paragraph" w:customStyle="1" w:styleId="41F55A346F5744628E2DBED494B3E878">
    <w:name w:val="41F55A346F5744628E2DBED494B3E878"/>
    <w:rsid w:val="00A21C1F"/>
    <w:pPr>
      <w:spacing w:after="160" w:line="259" w:lineRule="auto"/>
    </w:pPr>
    <w:rPr>
      <w:lang w:val="en-IN" w:eastAsia="en-IN"/>
    </w:rPr>
  </w:style>
  <w:style w:type="paragraph" w:customStyle="1" w:styleId="CE350C85AFA045A5ACF4DC20C85C9EE5">
    <w:name w:val="CE350C85AFA045A5ACF4DC20C85C9EE5"/>
    <w:rsid w:val="00A21C1F"/>
    <w:pPr>
      <w:spacing w:after="160" w:line="259" w:lineRule="auto"/>
    </w:pPr>
    <w:rPr>
      <w:lang w:val="en-IN" w:eastAsia="en-IN"/>
    </w:rPr>
  </w:style>
  <w:style w:type="paragraph" w:customStyle="1" w:styleId="11A50E6595BC4CEF9A23DD1A9B46E335">
    <w:name w:val="11A50E6595BC4CEF9A23DD1A9B46E335"/>
    <w:rsid w:val="00A21C1F"/>
    <w:pPr>
      <w:spacing w:after="160" w:line="259" w:lineRule="auto"/>
    </w:pPr>
    <w:rPr>
      <w:lang w:val="en-IN" w:eastAsia="en-IN"/>
    </w:rPr>
  </w:style>
  <w:style w:type="paragraph" w:customStyle="1" w:styleId="F7CFCD65B523480E9F02D475AAB06FBB">
    <w:name w:val="F7CFCD65B523480E9F02D475AAB06FBB"/>
    <w:rsid w:val="00A21C1F"/>
    <w:pPr>
      <w:spacing w:after="160" w:line="259" w:lineRule="auto"/>
    </w:pPr>
    <w:rPr>
      <w:lang w:val="en-IN" w:eastAsia="en-IN"/>
    </w:rPr>
  </w:style>
  <w:style w:type="paragraph" w:customStyle="1" w:styleId="436AEB3E6E564283ACDD587813FDF2CC">
    <w:name w:val="436AEB3E6E564283ACDD587813FDF2CC"/>
    <w:rsid w:val="00A21C1F"/>
    <w:pPr>
      <w:spacing w:after="160" w:line="259" w:lineRule="auto"/>
    </w:pPr>
    <w:rPr>
      <w:lang w:val="en-IN" w:eastAsia="en-IN"/>
    </w:rPr>
  </w:style>
  <w:style w:type="paragraph" w:customStyle="1" w:styleId="EDE7A8C8DC73452DBEEACA3E42C8B20D">
    <w:name w:val="EDE7A8C8DC73452DBEEACA3E42C8B20D"/>
    <w:rsid w:val="00A21C1F"/>
    <w:pPr>
      <w:spacing w:after="160" w:line="259" w:lineRule="auto"/>
    </w:pPr>
    <w:rPr>
      <w:lang w:val="en-IN" w:eastAsia="en-IN"/>
    </w:rPr>
  </w:style>
  <w:style w:type="paragraph" w:customStyle="1" w:styleId="12D93DE0F18945379146111403EA9704">
    <w:name w:val="12D93DE0F18945379146111403EA9704"/>
    <w:rsid w:val="00A21C1F"/>
    <w:pPr>
      <w:spacing w:after="160" w:line="259" w:lineRule="auto"/>
    </w:pPr>
    <w:rPr>
      <w:lang w:val="en-IN" w:eastAsia="en-IN"/>
    </w:rPr>
  </w:style>
  <w:style w:type="paragraph" w:customStyle="1" w:styleId="799926FE07C2416CABE2935E1DAFD6AA">
    <w:name w:val="799926FE07C2416CABE2935E1DAFD6AA"/>
    <w:rsid w:val="00A21C1F"/>
    <w:pPr>
      <w:spacing w:after="160" w:line="259" w:lineRule="auto"/>
    </w:pPr>
    <w:rPr>
      <w:lang w:val="en-IN" w:eastAsia="en-IN"/>
    </w:rPr>
  </w:style>
  <w:style w:type="paragraph" w:customStyle="1" w:styleId="CAACABCC251D40D18B05E1C57A66740C">
    <w:name w:val="CAACABCC251D40D18B05E1C57A66740C"/>
    <w:rsid w:val="00A21C1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85C41-4752-47CD-959F-B598FD37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1229</Words>
  <Characters>6279</Characters>
  <Application>Microsoft Office Word</Application>
  <DocSecurity>0</DocSecurity>
  <Lines>201</Lines>
  <Paragraphs>66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7502</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yashi malik</cp:lastModifiedBy>
  <cp:revision>3</cp:revision>
  <cp:lastPrinted>2011-09-30T09:42:00Z</cp:lastPrinted>
  <dcterms:created xsi:type="dcterms:W3CDTF">2024-01-30T08:10:00Z</dcterms:created>
  <dcterms:modified xsi:type="dcterms:W3CDTF">2024-01-30T08:10:00Z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3582af43a725247558d79a9a1a4af1c8f53b5e39924a05d0af5181dfc6863785</vt:lpwstr>
  </property>
</Properties>
</file>